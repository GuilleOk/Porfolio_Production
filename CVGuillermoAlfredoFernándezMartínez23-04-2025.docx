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kn-mlj4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480"/>
        <w:gridCol w:w="7426"/>
      </w:tblGrid>
      <w:tr w:rsidR="000334DF" w14:paraId="1FE5E39B" w14:textId="77777777">
        <w:trPr>
          <w:trHeight w:val="16198"/>
          <w:tblCellSpacing w:w="0" w:type="dxa"/>
        </w:trPr>
        <w:tc>
          <w:tcPr>
            <w:tcW w:w="4480" w:type="dxa"/>
            <w:shd w:val="clear" w:color="auto" w:fill="C4CDD3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0334DF" w14:paraId="1F64B5E2" w14:textId="77777777" w:rsidTr="00D22DF2">
              <w:trPr>
                <w:trHeight w:hRule="exact" w:val="3435"/>
                <w:tblCellSpacing w:w="0" w:type="dxa"/>
              </w:trPr>
              <w:tc>
                <w:tcPr>
                  <w:tcW w:w="4480" w:type="dxa"/>
                  <w:tcBorders>
                    <w:bottom w:val="single" w:sz="8" w:space="0" w:color="A1AFB9"/>
                  </w:tcBorders>
                  <w:shd w:val="clear" w:color="auto" w:fill="C4CDD3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A71FD2" w14:textId="3C4B7A43" w:rsidR="000334DF" w:rsidRDefault="00000000">
                  <w:pPr>
                    <w:pStyle w:val="div"/>
                    <w:ind w:left="700" w:right="400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pict w14:anchorId="4701D274">
                      <v:rect id="_x0000_s1027" style="position:absolute;left:0;text-align:left;margin-left:43.25pt;margin-top:32.85pt;width:149pt;height:114.4pt;z-index:251659264" o:allowincell="f" strokecolor="white" strokeweight="2pt">
                        <v:imagedata r:id="rId7" o:title="" cropbottom="21173f"/>
                      </v:rect>
                    </w:pict>
                  </w:r>
                  <w:r>
                    <w:pict w14:anchorId="70E61D60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026" type="#_x0000_t6" style="position:absolute;left:0;text-align:left;margin-left:0;margin-top:-30pt;width:225pt;height:170.1pt;rotation:180;z-index:251658240" fillcolor="#14384f" stroked="f">
                        <v:path strokeok="f"/>
                      </v:shape>
                    </w:pict>
                  </w:r>
                </w:p>
                <w:p w14:paraId="607C6612" w14:textId="77777777" w:rsidR="000334DF" w:rsidRDefault="000334DF">
                  <w:pPr>
                    <w:pStyle w:val="documentskn-mlj4left-boxParagraph"/>
                    <w:shd w:val="clear" w:color="auto" w:fill="auto"/>
                    <w:textAlignment w:val="auto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  <w:tr w:rsidR="000334DF" w14:paraId="72D47B70" w14:textId="77777777">
              <w:trPr>
                <w:tblCellSpacing w:w="0" w:type="dxa"/>
                <w:hidden/>
              </w:trPr>
              <w:tc>
                <w:tcPr>
                  <w:tcW w:w="4480" w:type="dxa"/>
                  <w:shd w:val="clear" w:color="auto" w:fill="C4CDD3"/>
                  <w:tcMar>
                    <w:top w:w="5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25473" w14:textId="77777777" w:rsidR="000334DF" w:rsidRDefault="00000000">
                  <w:pPr>
                    <w:pStyle w:val="documentskn-mlj4sectionemptyscspdiv"/>
                    <w:rPr>
                      <w:rStyle w:val="documentskn-mlj4lef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vanish/>
                      <w:color w:val="000000"/>
                      <w:sz w:val="20"/>
                      <w:szCs w:val="20"/>
                      <w:shd w:val="clear" w:color="auto" w:fill="auto"/>
                    </w:rPr>
                    <w:t> </w:t>
                  </w:r>
                </w:p>
                <w:p w14:paraId="6F8EA634" w14:textId="77777777" w:rsidR="000334DF" w:rsidRDefault="00000000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  <w:t>Contacto</w:t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600"/>
                    <w:gridCol w:w="440"/>
                    <w:gridCol w:w="3120"/>
                    <w:gridCol w:w="600"/>
                  </w:tblGrid>
                  <w:tr w:rsidR="000334DF" w14:paraId="719D4421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E8AFE6B" w14:textId="77777777" w:rsidR="000334DF" w:rsidRDefault="000334DF">
                        <w:pPr>
                          <w:rPr>
                            <w:rStyle w:val="documentskn-mlj4left-box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  <w:shd w:val="clear" w:color="auto" w:fill="auto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454F2D81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2BF3793E" wp14:editId="367F15D7">
                              <wp:extent cx="180975" cy="180975"/>
                              <wp:effectExtent l="0" t="0" r="0" b="0"/>
                              <wp:docPr id="100004" name="Imagen 1000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4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09919784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Gaztambide, Madrid</w:t>
                        </w:r>
                        <w:r>
                          <w:rPr>
                            <w:rStyle w:val="documentskn-mlj4MESzipprefix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16E5AC7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1AF8B227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94B9CE6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24CF0796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4475BC89" wp14:editId="73CEAF08">
                              <wp:extent cx="180975" cy="180975"/>
                              <wp:effectExtent l="0" t="0" r="0" b="0"/>
                              <wp:docPr id="100006" name="Imagen 10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6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3562CBC7" w14:textId="0733D17D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+34</w:t>
                        </w:r>
                        <w:r w:rsidR="00DB00BE"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633884767</w:t>
                        </w:r>
                        <w: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2A30534E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7E7C6D72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51D73B56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490C42C9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5B1DA8E3" wp14:editId="1BE4E45C">
                              <wp:extent cx="180975" cy="180975"/>
                              <wp:effectExtent l="0" t="0" r="0" b="0"/>
                              <wp:docPr id="100008" name="Imagen 1000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766AEC1D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guillermoafernandezmartinez@gmail.com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7EF0FF3B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62125A05" w14:textId="77777777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067FA7BA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6A52410A" w14:textId="77777777" w:rsidR="000334DF" w:rsidRDefault="00000000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iconRowiconSvg"/>
                            <w:rFonts w:ascii="Blinker" w:eastAsia="Blinker" w:hAnsi="Blinker" w:cs="Blinker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 wp14:anchorId="3719535F" wp14:editId="61A034F5">
                              <wp:extent cx="180975" cy="180975"/>
                              <wp:effectExtent l="0" t="0" r="0" b="0"/>
                              <wp:docPr id="100010" name="Imagen 1000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200" w:type="dxa"/>
                          <w:right w:w="0" w:type="dxa"/>
                        </w:tcMar>
                        <w:vAlign w:val="center"/>
                        <w:hideMark/>
                      </w:tcPr>
                      <w:p w14:paraId="70961EDB" w14:textId="77777777" w:rsidR="000334DF" w:rsidRDefault="00000000">
                        <w:pPr>
                          <w:rPr>
                            <w:rStyle w:val="documentskn-mlj4iconRow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04/05/2001</w:t>
                        </w: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A2AABEC" w14:textId="77777777" w:rsidR="000334DF" w:rsidRDefault="000334DF">
                        <w:pPr>
                          <w:rPr>
                            <w:rStyle w:val="documentskn-mlj4iconRow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34DF" w14:paraId="3B7A7ED5" w14:textId="77777777" w:rsidTr="00DB00BE">
                    <w:trPr>
                      <w:tblCellSpacing w:w="0" w:type="dxa"/>
                    </w:trPr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7514511F" w14:textId="77777777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0" w:type="dxa"/>
                        <w:tcMar>
                          <w:top w:w="4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27791444" w14:textId="69F868D9" w:rsidR="000334DF" w:rsidRDefault="000334DF">
                        <w:pPr>
                          <w:rPr>
                            <w:rStyle w:val="emptyaddresscell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B0B2DDF" w14:textId="79DB2EC3" w:rsidR="000334DF" w:rsidRDefault="000334DF">
                        <w:pPr>
                          <w:rPr>
                            <w:rStyle w:val="documentskn-mlj4iconRownth-last-child1iconSvg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26EBB48E" w14:textId="77777777" w:rsidR="000334DF" w:rsidRDefault="000334DF">
                        <w:pPr>
                          <w:rPr>
                            <w:rStyle w:val="documentskn-mlj4iconRownth-last-child1icoTx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8606AA" w14:textId="6C56E280" w:rsidR="00B706AC" w:rsidRDefault="00794BDD" w:rsidP="00B706AC">
                  <w:pPr>
                    <w:pStyle w:val="documentskn-mlj4asposemlcleftbottomcellsectionsectiontitle"/>
                    <w:pBdr>
                      <w:top w:val="single" w:sz="8" w:space="0" w:color="000000"/>
                    </w:pBdr>
                    <w:spacing w:after="100" w:line="340" w:lineRule="atLeast"/>
                    <w:ind w:left="600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aps/>
                      <w:color w:val="000000"/>
                      <w:spacing w:val="10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  <w:p w14:paraId="021ED3CD" w14:textId="7656B8DD" w:rsidR="00B706AC" w:rsidRPr="00B706AC" w:rsidRDefault="00D74A22" w:rsidP="00B706AC">
                  <w:pPr>
                    <w:pStyle w:val="divdocumentulli"/>
                    <w:pBdr>
                      <w:left w:val="none" w:sz="0" w:space="0" w:color="auto"/>
                    </w:pBdr>
                    <w:spacing w:after="100"/>
                    <w:ind w:left="567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  <w:t>HABILIDADES DURAS</w:t>
                  </w:r>
                </w:p>
                <w:p w14:paraId="2A6A6CE3" w14:textId="54B36B0E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HTML5 - Intermedio</w:t>
                  </w:r>
                </w:p>
                <w:p w14:paraId="4FE00F37" w14:textId="4B2C1B4A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CSS3 </w:t>
                  </w:r>
                  <w:r w:rsidR="004426A8"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–</w:t>
                  </w: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Intermedio</w:t>
                  </w:r>
                </w:p>
                <w:p w14:paraId="761FB035" w14:textId="77777777" w:rsidR="004426A8" w:rsidRDefault="004426A8" w:rsidP="004426A8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Tailwind CSS - Intermedio</w:t>
                  </w:r>
                </w:p>
                <w:p w14:paraId="61B48725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Javascript - Intermedio</w:t>
                  </w:r>
                </w:p>
                <w:p w14:paraId="65B1924C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JSon - Intermedio</w:t>
                  </w:r>
                </w:p>
                <w:p w14:paraId="6846511D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Junior Developer - Intermedio</w:t>
                  </w:r>
                </w:p>
                <w:p w14:paraId="6CA2A7C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hooks - Intermedio</w:t>
                  </w:r>
                </w:p>
                <w:p w14:paraId="370AE910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useReducer - Intermedio</w:t>
                  </w:r>
                </w:p>
                <w:p w14:paraId="389BE327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useContext - Intermedio</w:t>
                  </w:r>
                </w:p>
                <w:p w14:paraId="4F662EED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useState - Intermedio</w:t>
                  </w:r>
                </w:p>
                <w:p w14:paraId="1E23192F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useEffect - Intermedio</w:t>
                  </w:r>
                </w:p>
                <w:p w14:paraId="4389E6CE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useId - Intermedio</w:t>
                  </w:r>
                </w:p>
                <w:p w14:paraId="1C6858A9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useCallback - Básico</w:t>
                  </w:r>
                </w:p>
                <w:p w14:paraId="6A1E0D7B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React hook useMemo- Básico</w:t>
                  </w:r>
                </w:p>
                <w:p w14:paraId="1DF80978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Diseño web adaptable - Intermedio</w:t>
                  </w:r>
                </w:p>
                <w:p w14:paraId="4F8FF5A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Bootstrap - Intermedio</w:t>
                  </w:r>
                </w:p>
                <w:p w14:paraId="60CF857E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Desarrollo Frontend - Intermedio</w:t>
                  </w:r>
                </w:p>
                <w:p w14:paraId="144128B7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GIT - Intermedio</w:t>
                  </w:r>
                </w:p>
                <w:p w14:paraId="22C3A436" w14:textId="4EFA5734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Github </w:t>
                  </w:r>
                  <w:r w:rsidR="00501EE0"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–</w:t>
                  </w: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 xml:space="preserve"> Intermedio</w:t>
                  </w:r>
                </w:p>
                <w:p w14:paraId="2021A09E" w14:textId="65262BDE" w:rsidR="00501EE0" w:rsidRDefault="00501EE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Docker - Básico</w:t>
                  </w:r>
                </w:p>
                <w:p w14:paraId="467F7A24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MaterialUI - Básico</w:t>
                  </w:r>
                </w:p>
                <w:p w14:paraId="237D9EB5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UI/UX - Básico</w:t>
                  </w:r>
                </w:p>
                <w:p w14:paraId="3C94CEF9" w14:textId="0E849C02" w:rsidR="00B706AC" w:rsidRPr="00B706AC" w:rsidRDefault="00D74A22" w:rsidP="00B706AC">
                  <w:pPr>
                    <w:pStyle w:val="divdocumentulli"/>
                    <w:spacing w:after="100"/>
                    <w:ind w:left="567" w:right="600"/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b/>
                      <w:bCs/>
                      <w:color w:val="000000"/>
                      <w:sz w:val="20"/>
                      <w:szCs w:val="20"/>
                      <w:shd w:val="clear" w:color="auto" w:fill="auto"/>
                    </w:rPr>
                    <w:t>HABILIDADES BLANDAS</w:t>
                  </w:r>
                </w:p>
                <w:p w14:paraId="2CA41F8D" w14:textId="04F16AA4" w:rsidR="00D22DF2" w:rsidRDefault="00D22DF2" w:rsidP="00D22DF2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Gmail - Intermedio</w:t>
                  </w:r>
                </w:p>
                <w:p w14:paraId="253E4140" w14:textId="77777777" w:rsidR="000334DF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lastRenderedPageBreak/>
                    <w:t>Microsoft Excel - Intermedio</w:t>
                  </w:r>
                </w:p>
                <w:p w14:paraId="75634D7F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Microsoft Power Point - Intermedio</w:t>
                  </w:r>
                </w:p>
                <w:p w14:paraId="7DA0F772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Microsoft Word - Intermedio</w:t>
                  </w:r>
                </w:p>
                <w:p w14:paraId="2341C96D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Creación de presentaciones profesionales - Intermedio</w:t>
                  </w:r>
                </w:p>
                <w:p w14:paraId="2DD91B90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Capacidad de aprendizaje rápido</w:t>
                  </w:r>
                </w:p>
                <w:p w14:paraId="7D03294B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Capacidad de autoaprendizaje</w:t>
                  </w:r>
                </w:p>
                <w:p w14:paraId="7D54151C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Resolución de problemas</w:t>
                  </w:r>
                </w:p>
                <w:p w14:paraId="1DBABE8C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Trabajo en equipo</w:t>
                  </w:r>
                </w:p>
                <w:p w14:paraId="202CBF94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Comunicación</w:t>
                  </w:r>
                </w:p>
                <w:p w14:paraId="6FBE4583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Trabajador</w:t>
                  </w:r>
                </w:p>
                <w:p w14:paraId="717DADFE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Responsabilidad en el trabajo</w:t>
                  </w:r>
                </w:p>
                <w:p w14:paraId="7D88EFC4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Atención al detalle</w:t>
                  </w:r>
                </w:p>
                <w:p w14:paraId="09633435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Ingeniería</w:t>
                  </w:r>
                </w:p>
                <w:p w14:paraId="3DD68E6D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Responsabilidad y puntualidad</w:t>
                  </w:r>
                </w:p>
                <w:p w14:paraId="16F8CEBE" w14:textId="77777777" w:rsidR="000334DF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Motivación y actitud positiva</w:t>
                  </w:r>
                </w:p>
                <w:p w14:paraId="075213F6" w14:textId="62D79EBC" w:rsidR="000334DF" w:rsidRPr="00B706AC" w:rsidRDefault="00000000" w:rsidP="00B706AC">
                  <w:pPr>
                    <w:pStyle w:val="divdocumentulli"/>
                    <w:numPr>
                      <w:ilvl w:val="0"/>
                      <w:numId w:val="2"/>
                    </w:numPr>
                    <w:spacing w:after="100"/>
                    <w:ind w:left="840" w:right="600" w:hanging="232"/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skn-mlj4left-box"/>
                      <w:rFonts w:ascii="Blinker" w:eastAsia="Blinker" w:hAnsi="Blinker" w:cs="Blinker"/>
                      <w:color w:val="000000"/>
                      <w:sz w:val="20"/>
                      <w:szCs w:val="20"/>
                      <w:shd w:val="clear" w:color="auto" w:fill="auto"/>
                    </w:rPr>
                    <w:t>Atención al cliente</w:t>
                  </w:r>
                </w:p>
              </w:tc>
            </w:tr>
          </w:tbl>
          <w:p w14:paraId="6189FF55" w14:textId="77777777" w:rsidR="004426A8" w:rsidRDefault="004426A8" w:rsidP="004426A8">
            <w:pPr>
              <w:pStyle w:val="documentskn-mlj4sectionemptyscspdiv"/>
              <w:ind w:left="600" w:right="600"/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lastRenderedPageBreak/>
              <w:t> </w:t>
            </w:r>
          </w:p>
          <w:p w14:paraId="06154629" w14:textId="77777777" w:rsidR="004426A8" w:rsidRDefault="004426A8" w:rsidP="004426A8">
            <w:pPr>
              <w:pStyle w:val="documentskn-mlj4asposemlcleftbottomcellsectionsectiontitle"/>
              <w:pBdr>
                <w:top w:val="single" w:sz="8" w:space="0" w:color="000000"/>
              </w:pBdr>
              <w:spacing w:after="100" w:line="340" w:lineRule="atLeast"/>
              <w:ind w:left="600" w:right="600"/>
              <w:rPr>
                <w:rStyle w:val="documentskn-mlj4lef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skn-mlj4lef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  <w:shd w:val="clear" w:color="auto" w:fill="auto"/>
              </w:rPr>
              <w:t>Certificaciones</w:t>
            </w:r>
          </w:p>
          <w:p w14:paraId="5C9064EE" w14:textId="7931440B" w:rsidR="000334DF" w:rsidRDefault="004426A8" w:rsidP="004426A8">
            <w:pPr>
              <w:ind w:left="567"/>
            </w:pPr>
            <w:r>
              <w:rPr>
                <w:rStyle w:val="documentskn-mlj4left-box"/>
                <w:rFonts w:ascii="Blinker" w:eastAsia="Blinker" w:hAnsi="Blinker" w:cs="Blinker"/>
                <w:color w:val="000000"/>
                <w:sz w:val="20"/>
                <w:szCs w:val="20"/>
                <w:shd w:val="clear" w:color="auto" w:fill="auto"/>
              </w:rPr>
              <w:t>Curso de Tailwind CSS - emitido por Videocursos.co</w:t>
            </w:r>
          </w:p>
        </w:tc>
        <w:tc>
          <w:tcPr>
            <w:tcW w:w="7426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0334DF" w14:paraId="1AA6B3E4" w14:textId="77777777" w:rsidTr="00D22DF2">
              <w:trPr>
                <w:trHeight w:hRule="exact" w:val="3403"/>
                <w:tblCellSpacing w:w="0" w:type="dxa"/>
              </w:trPr>
              <w:tc>
                <w:tcPr>
                  <w:tcW w:w="7426" w:type="dxa"/>
                  <w:shd w:val="clear" w:color="auto" w:fill="14384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7CF85F" w14:textId="77777777" w:rsidR="000334DF" w:rsidRDefault="00000000">
                  <w:pPr>
                    <w:pStyle w:val="documentskn-mlj4name"/>
                    <w:pBdr>
                      <w:left w:val="none" w:sz="0" w:space="20" w:color="auto"/>
                      <w:bottom w:val="none" w:sz="0" w:space="0" w:color="auto"/>
                      <w:right w:val="none" w:sz="0" w:space="30" w:color="auto"/>
                    </w:pBdr>
                    <w:ind w:left="400" w:right="600"/>
                    <w:rPr>
                      <w:rStyle w:val="documentskn-mlj4parentContainerright-box"/>
                    </w:rPr>
                  </w:pPr>
                  <w:r>
                    <w:rPr>
                      <w:rStyle w:val="span"/>
                    </w:rPr>
                    <w:lastRenderedPageBreak/>
                    <w:t>Guillermo Alfredo</w:t>
                  </w:r>
                  <w:r>
                    <w:rPr>
                      <w:rStyle w:val="documentskn-mlj4parentContainerright-box"/>
                    </w:rPr>
                    <w:t xml:space="preserve"> </w:t>
                  </w:r>
                  <w:r>
                    <w:rPr>
                      <w:rStyle w:val="span"/>
                    </w:rPr>
                    <w:t>Fernández Martínez</w:t>
                  </w:r>
                </w:p>
                <w:p w14:paraId="17511C4C" w14:textId="77777777" w:rsidR="000334DF" w:rsidRDefault="00000000">
                  <w:pPr>
                    <w:pStyle w:val="documentskn-mlj4sectionPARAGRAPHNAMEnameborderdiv"/>
                    <w:spacing w:after="120"/>
                    <w:ind w:left="400" w:right="600"/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</w:pPr>
                  <w:r>
                    <w:rPr>
                      <w:rStyle w:val="documentskn-mlj4parentContainerright-box"/>
                      <w:rFonts w:ascii="Blinker" w:eastAsia="Blinker" w:hAnsi="Blinker" w:cs="Blinker"/>
                      <w:color w:val="000000"/>
                    </w:rPr>
                    <w:t> </w:t>
                  </w:r>
                </w:p>
                <w:p w14:paraId="1DB74389" w14:textId="3B3F1EC5" w:rsidR="000334DF" w:rsidRDefault="00000000">
                  <w:pPr>
                    <w:pStyle w:val="p"/>
                    <w:pBdr>
                      <w:top w:val="none" w:sz="0" w:space="10" w:color="auto"/>
                      <w:left w:val="none" w:sz="0" w:space="20" w:color="auto"/>
                      <w:right w:val="none" w:sz="0" w:space="30" w:color="auto"/>
                    </w:pBdr>
                    <w:ind w:left="400" w:right="600"/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Soy ingeniero en Telecomunicaciones y Electrónica graduado de la Universidad de Oriente</w:t>
                  </w:r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,</w:t>
                  </w: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Cuba. Poseo las habilidades y competencias necesarias para afrontar desafíos relacionados con las áreas de </w:t>
                  </w:r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programación web frontend, microinformática, </w:t>
                  </w: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>domótica</w:t>
                  </w:r>
                  <w:r w:rsidR="00D22DF2"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e</w:t>
                  </w:r>
                  <w:r>
                    <w:rPr>
                      <w:rStyle w:val="documentskn-mlj4parentContainerright-box"/>
                      <w:rFonts w:ascii="Blinker SemiBold" w:eastAsia="Blinker SemiBold" w:hAnsi="Blinker SemiBold" w:cs="Blinker SemiBold"/>
                      <w:color w:val="FFFFFF"/>
                      <w:sz w:val="20"/>
                      <w:szCs w:val="20"/>
                    </w:rPr>
                    <w:t xml:space="preserve"> IoT.</w:t>
                  </w:r>
                </w:p>
              </w:tc>
            </w:tr>
            <w:tr w:rsidR="000334DF" w14:paraId="1D8818E9" w14:textId="77777777">
              <w:trPr>
                <w:tblCellSpacing w:w="0" w:type="dxa"/>
              </w:trPr>
              <w:tc>
                <w:tcPr>
                  <w:tcW w:w="7426" w:type="dxa"/>
                  <w:shd w:val="clear" w:color="auto" w:fill="auto"/>
                  <w:tcMar>
                    <w:top w:w="6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bottomright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00"/>
                    <w:gridCol w:w="6326"/>
                    <w:gridCol w:w="700"/>
                  </w:tblGrid>
                  <w:tr w:rsidR="000334DF" w14:paraId="62274242" w14:textId="77777777">
                    <w:trPr>
                      <w:tblCellSpacing w:w="0" w:type="dxa"/>
                    </w:trPr>
                    <w:tc>
                      <w:tcPr>
                        <w:tcW w:w="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84FF27F" w14:textId="77777777" w:rsidR="000334DF" w:rsidRPr="0083719F" w:rsidRDefault="000334DF">
                        <w:pPr>
                          <w:rPr>
                            <w:rStyle w:val="documentskn-mlj4parentContainerright-box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32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474F9DF" w14:textId="248C08AF" w:rsidR="000334DF" w:rsidRPr="0083719F" w:rsidRDefault="00D03595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historial de trabajo</w:t>
                        </w:r>
                      </w:p>
                      <w:p w14:paraId="56A2C9E2" w14:textId="77777777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Especialista en informática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09/2024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01/2025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E27D631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locationGaptxtBold"/>
                            <w:sz w:val="20"/>
                            <w:szCs w:val="20"/>
                          </w:rPr>
                          <w:t>Empresa de Telecomunicaciones de Cuba S.A. (ETECSA)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Bayamo, Cuba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42609CE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Colaboración en desarrollo de aplicaciones web</w:t>
                        </w:r>
                      </w:p>
                      <w:p w14:paraId="0252EF98" w14:textId="28ED8A7E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 la empresa, estuve colaborando, como programador frontend junior, con el equipo de desarrollo para la creación de algunas de las webs que usa la misma.</w:t>
                        </w:r>
                      </w:p>
                      <w:p w14:paraId="42BE3FD5" w14:textId="79B9E48B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Logros destacados:</w:t>
                        </w: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Implementación exitosa de soluciones web.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br/>
                          <w:t>Diseño responsivo mediante CSS media queries, garantizando compatibilidad multiplataforma.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br/>
                          <w:t>Adopción temprana y eficiente de las aplicaciones por parte de los usuarios finales, gracias a una experiencia de usuario optimizada.</w:t>
                        </w:r>
                      </w:p>
                      <w:p w14:paraId="17A3AF44" w14:textId="453EC3A3" w:rsidR="000334DF" w:rsidRDefault="00000000">
                        <w:pPr>
                          <w:pStyle w:val="divdocumentulli"/>
                          <w:numPr>
                            <w:ilvl w:val="0"/>
                            <w:numId w:val="4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Tecnologías utilizadas: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React.js (usando, para el control de estado, los hooks useContext y useReducer, y, para la lógica, mis propios custom hooks y funciones helpers), Bootstrap, Material-UI, React Router, Javascript, CSS (incluyendo el uso de contenedores flex, grid y el uso de media queries para el diseño responsivo).</w:t>
                        </w:r>
                      </w:p>
                      <w:p w14:paraId="13E41C2F" w14:textId="77777777" w:rsidR="009F2E65" w:rsidRDefault="009F2E65" w:rsidP="009F2E65">
                        <w:pPr>
                          <w:pStyle w:val="divdocumentulli"/>
                          <w:spacing w:after="100"/>
                          <w:ind w:left="8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  <w:p w14:paraId="0E459075" w14:textId="77777777" w:rsidR="009F2E65" w:rsidRDefault="009F2E65" w:rsidP="009F2E65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rPr>
                            <w:rStyle w:val="bottomrighttablediv"/>
                            <w:rFonts w:ascii="Blinker" w:eastAsia="Blinker" w:hAnsi="Blinker" w:cs="Blinker"/>
                            <w:color w:val="000000"/>
                          </w:rPr>
                        </w:pPr>
                        <w:r>
                          <w:rPr>
                            <w:rStyle w:val="documentskn-mlj4txtBold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Auxiliar informático. Helpdesk. Soporte telefónico.</w:t>
                        </w:r>
                        <w:r>
                          <w:rPr>
                            <w:rStyle w:val="documentskn-mlj4fltRigh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04/2025</w:t>
                        </w:r>
                        <w:r>
                          <w:rPr>
                            <w:rStyle w:val="documentskn-mlj4fltRigh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Style w:val="documentskn-mlj4fltRigh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Style w:val="span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  <w:t>actualidad</w:t>
                        </w:r>
                      </w:p>
                      <w:p w14:paraId="1DC393A0" w14:textId="77777777" w:rsidR="009F2E65" w:rsidRDefault="009F2E65" w:rsidP="009F2E65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color w:val="14384F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skn-mlj4locationGaptxtBold"/>
                            <w:color w:val="14384F"/>
                            <w:sz w:val="20"/>
                            <w:szCs w:val="20"/>
                          </w:rPr>
                          <w:t>AlcaláBC</w:t>
                        </w:r>
                        <w:r>
                          <w:rPr>
                            <w:rStyle w:val="bottomrighttablediv"/>
                            <w:rFonts w:ascii="Blinker" w:eastAsia="Blinker" w:hAnsi="Blinker" w:cs="Blinker"/>
                            <w:color w:val="14384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30320A9" w14:textId="77777777" w:rsidR="009F2E65" w:rsidRDefault="009F2E65" w:rsidP="009F2E65">
                        <w:pPr>
                          <w:spacing w:line="240" w:lineRule="auto"/>
                          <w:rPr>
                            <w:rStyle w:val="span"/>
                            <w:rFonts w:eastAsia="Blinker"/>
                            <w:color w:val="46464E"/>
                          </w:rPr>
                        </w:pPr>
                        <w:r>
                          <w:rPr>
                            <w:rStyle w:val="span"/>
                            <w:rFonts w:ascii="Blinker" w:eastAsia="Blinker" w:hAnsi="Blinker" w:cs="Blinker"/>
                            <w:color w:val="46464E"/>
                            <w:sz w:val="20"/>
                            <w:szCs w:val="20"/>
                          </w:rPr>
                          <w:t>Actualmente estoy trabajando en la empresa AlacaláBC como helpdesk para la campana de presentación de libros y cuentas del colegio de registradores. Mis responsabilidades en este rol consisten en ayudar al usuario con las dudas o incidencias que tenga a la hora de trabajar con los softwares creados por el Registro Mercantil para presentar telemáticamente los libros y cuentas anuales, así como las que tenga con la plataforma de registradores, además proceso las llamadas en el ITSM que usa el Registro Mercantil.</w:t>
                        </w:r>
                      </w:p>
                      <w:p w14:paraId="2CB69DCE" w14:textId="77777777" w:rsidR="009F2E65" w:rsidRPr="0083719F" w:rsidRDefault="009F2E65" w:rsidP="009F2E65">
                        <w:pPr>
                          <w:pStyle w:val="divdocumentulli"/>
                          <w:spacing w:after="100"/>
                          <w:ind w:left="8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  <w:p w14:paraId="0F90ECFE" w14:textId="77777777" w:rsidR="00D22DF2" w:rsidRPr="0083719F" w:rsidRDefault="00D22DF2" w:rsidP="00D22DF2">
                        <w:pPr>
                          <w:pStyle w:val="divdocumentulli"/>
                          <w:spacing w:after="100"/>
                          <w:ind w:left="240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</w:p>
                      <w:p w14:paraId="506A26D3" w14:textId="2D14F5E9" w:rsidR="000334DF" w:rsidRPr="0083719F" w:rsidRDefault="00BF1FD1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Educa</w:t>
                        </w:r>
                        <w:r w:rsidR="00D74A22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c</w:t>
                        </w:r>
                        <w:r w:rsidR="003174FC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i</w:t>
                        </w:r>
                        <w:r w:rsidR="00D74A22"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ó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n</w:t>
                        </w:r>
                      </w:p>
                      <w:p w14:paraId="136050D6" w14:textId="57435DD5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Ingeniería en Telecomunicaciones y Electrónica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07/2021 - 07/2024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109CF98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Universidad de Oriente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-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Santiago de Cuba, Cuba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06E00B8" w14:textId="1743D554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Graduado con conocimientos teóricos y prácticos aplicables a áreas clave como </w:t>
                        </w:r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desarrollo web, microinformática,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domótica</w:t>
                        </w:r>
                        <w:r w:rsidR="00D22DF2"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e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IoT. Mi formación me ha equipado con habilidades técnicas en diseño de circuitos, sistemas embebidos y programación, así como la capacidad analítica para resolver problemas complejos en entornos multidisciplinarios.</w:t>
                        </w:r>
                      </w:p>
                      <w:p w14:paraId="371E481E" w14:textId="5A3F4515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spacing w:before="300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Maestría en desarrollo fullstack y pentesting web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07/2024 -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 curso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FC1865C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MasterD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E4C3AA2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Este máster cuenta con módulos cruciales para el crecimiento profesional, los cuales están relacionados con:</w:t>
                        </w:r>
                      </w:p>
                      <w:p w14:paraId="52AB423D" w14:textId="77777777" w:rsidR="00D22DF2" w:rsidRPr="0083719F" w:rsidRDefault="00D22DF2">
                        <w:pPr>
                          <w:pStyle w:val="p"/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4B5C5044" w14:textId="77777777" w:rsidR="00D22DF2" w:rsidRPr="0083719F" w:rsidRDefault="00D22DF2">
                        <w:pPr>
                          <w:pStyle w:val="p"/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D723012" w14:textId="0F18F42E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DESARROLLO FULLSTACK</w:t>
                        </w:r>
                      </w:p>
                      <w:p w14:paraId="10AAE681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Frontend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: Implementación de interfaces con HTML5, CSS3 y JavaScript (ES6+).</w:t>
                        </w:r>
                      </w:p>
                      <w:p w14:paraId="07598CAD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Backend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: Programación en PHP, Python y fundamentos de Node.js.</w:t>
                        </w:r>
                      </w:p>
                      <w:p w14:paraId="117689F7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Bases de datos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: Diseño y gestión con SQL.</w:t>
                        </w:r>
                      </w:p>
                      <w:p w14:paraId="0B97764A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Control de versiones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: Git/GitHub.</w:t>
                        </w:r>
                      </w:p>
                      <w:p w14:paraId="4CA1B924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SEGURIDAD INFORMÁTICA</w:t>
                        </w:r>
                      </w:p>
                      <w:p w14:paraId="7348861F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8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Técnicas de </w:t>
                        </w:r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pentesting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web (análisis de vulnerabilidades y </w:t>
                        </w:r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hardening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404E509E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HERRAMIENTAS Y FRAMEWORKS</w:t>
                        </w:r>
                      </w:p>
                      <w:p w14:paraId="177792E5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9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Creación de sitios dinámicos con WordPress (CMS).</w:t>
                        </w:r>
                      </w:p>
                      <w:p w14:paraId="614B1855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9"/>
                          </w:numPr>
                          <w:spacing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Optimización de proyectos mediante SEO (</w:t>
                        </w:r>
                        <w:r w:rsidRPr="0083719F">
                          <w:rPr>
                            <w:rStyle w:val="em"/>
                            <w:rFonts w:ascii="Blinker" w:eastAsia="Blinker" w:hAnsi="Blinker" w:cs="Blinker"/>
                            <w:i/>
                            <w:iCs/>
                            <w:sz w:val="20"/>
                            <w:szCs w:val="20"/>
                          </w:rPr>
                          <w:t>Search Engine Optimization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).</w:t>
                        </w:r>
                      </w:p>
                      <w:p w14:paraId="18F1571D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Textoennegrita1"/>
                            <w:rFonts w:ascii="Blinker" w:eastAsia="Blinker" w:hAnsi="Blinker" w:cs="Blinker"/>
                            <w:b/>
                            <w:bCs/>
                            <w:sz w:val="20"/>
                            <w:szCs w:val="20"/>
                          </w:rPr>
                          <w:t>HABILIDADES COMPLEMENTARIAS</w:t>
                        </w:r>
                      </w:p>
                      <w:p w14:paraId="7DA7AC07" w14:textId="77777777" w:rsidR="000334DF" w:rsidRPr="0083719F" w:rsidRDefault="00000000">
                        <w:pPr>
                          <w:pStyle w:val="divdocumentulli"/>
                          <w:numPr>
                            <w:ilvl w:val="0"/>
                            <w:numId w:val="10"/>
                          </w:numPr>
                          <w:spacing w:before="120" w:after="100"/>
                          <w:ind w:left="240" w:hanging="232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Módulos prácticos de orientación laboral (preparación para entornos profesionales).</w:t>
                        </w:r>
                      </w:p>
                      <w:p w14:paraId="247F8719" w14:textId="559525A9" w:rsidR="000334DF" w:rsidRPr="0083719F" w:rsidRDefault="00000000">
                        <w:pPr>
                          <w:pStyle w:val="documentskn-mlj4singlecolumnpaddedline"/>
                          <w:tabs>
                            <w:tab w:val="right" w:pos="6306"/>
                          </w:tabs>
                          <w:spacing w:before="300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</w:t>
                        </w:r>
                        <w:r w:rsidR="00D22DF2"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:</w:t>
                        </w: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Aprendiendo React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09/2024 -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 curso</w:t>
                        </w:r>
                        <w:r w:rsidRPr="0083719F">
                          <w:rPr>
                            <w:rStyle w:val="documentskn-mlj4fltRight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B6E9BFA" w14:textId="77777777" w:rsidR="000334DF" w:rsidRPr="0083719F" w:rsidRDefault="00000000">
                        <w:pPr>
                          <w:pStyle w:val="documentskn-mlj4singlecolumnpaddedline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documentskn-mlj4txtBold"/>
                            <w:rFonts w:ascii="Blinker" w:eastAsia="Blinker" w:hAnsi="Blinker" w:cs="Blinker"/>
                            <w:sz w:val="20"/>
                            <w:szCs w:val="20"/>
                          </w:rPr>
                          <w:t>Midudev</w:t>
                        </w: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D62B41D" w14:textId="77777777" w:rsidR="000334DF" w:rsidRPr="0083719F" w:rsidRDefault="00000000">
                        <w:pPr>
                          <w:pStyle w:val="p"/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span"/>
                            <w:rFonts w:ascii="Blinker" w:eastAsia="Blinker" w:hAnsi="Blinker" w:cs="Blinker"/>
                            <w:sz w:val="20"/>
                            <w:szCs w:val="20"/>
                          </w:rPr>
                          <w:t>Curso práctico de React para realizar aplicaciones web, tanto con Javascript como con Typescript. Este es impartido por el influencer y desarrollador fullstack Miguel Ángel Durán García (Midudev).</w:t>
                        </w:r>
                      </w:p>
                      <w:p w14:paraId="7EA4A4C2" w14:textId="77777777" w:rsidR="000334DF" w:rsidRPr="0083719F" w:rsidRDefault="00000000">
                        <w:pPr>
                          <w:pStyle w:val="documentskn-mlj4sectionemptyscspdiv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 </w:t>
                        </w:r>
                      </w:p>
                      <w:p w14:paraId="0D5199CB" w14:textId="77777777" w:rsidR="000334DF" w:rsidRPr="0083719F" w:rsidRDefault="00000000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Idiomas</w:t>
                        </w:r>
                      </w:p>
                      <w:tbl>
                        <w:tblPr>
                          <w:tblStyle w:val="documentright-boxlangSeclnggparatable"/>
                          <w:tblW w:w="0" w:type="auto"/>
                          <w:tblCellSpacing w:w="0" w:type="dxa"/>
                          <w:tblInd w:w="40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2513"/>
                          <w:gridCol w:w="2813"/>
                        </w:tblGrid>
                        <w:tr w:rsidR="0083719F" w:rsidRPr="0083719F" w14:paraId="3D849C2B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6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E85C935" w14:textId="77777777" w:rsidR="000334DF" w:rsidRPr="0083719F" w:rsidRDefault="00000000">
                              <w:pPr>
                                <w:pStyle w:val="documentskn-mlj4right-boxsinglecolumn"/>
                                <w:spacing w:line="230" w:lineRule="exact"/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r w:rsidRPr="0083719F">
                                <w:rPr>
                                  <w:rStyle w:val="documentskn-mlj4txtBo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Español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vanish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Idioma nativo</w:t>
                              </w:r>
                            </w:p>
                          </w:tc>
                        </w:tr>
                        <w:tr w:rsidR="0083719F" w:rsidRPr="0083719F" w14:paraId="2714D794" w14:textId="77777777">
                          <w:trPr>
                            <w:gridAfter w:val="1"/>
                            <w:wAfter w:w="720" w:type="dxa"/>
                            <w:tblCellSpacing w:w="0" w:type="dxa"/>
                          </w:trPr>
                          <w:tc>
                            <w:tcPr>
                              <w:tcW w:w="2513" w:type="dxa"/>
                              <w:tcMar>
                                <w:top w:w="10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367F404" w14:textId="77777777" w:rsidR="000334DF" w:rsidRPr="0083719F" w:rsidRDefault="00000000">
                              <w:pPr>
                                <w:pStyle w:val="documentskn-mlj4right-boxsinglecolumn"/>
                                <w:tabs>
                                  <w:tab w:val="right" w:pos="2493"/>
                                </w:tabs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r w:rsidRPr="0083719F">
                                <w:rPr>
                                  <w:rStyle w:val="documentskn-mlj4txtBo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Inglés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vanish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ab/>
                              </w:r>
                              <w:r w:rsidRPr="0083719F">
                                <w:rPr>
                                  <w:rStyle w:val="documentskn-mlj4fltRight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A2</w:t>
                              </w:r>
                              <w:r w:rsidRPr="0083719F">
                                <w:rPr>
                                  <w:rStyle w:val="documentskn-mlj4right-boxlangSecfirstparagraphnativeLangParafield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609017C" w14:textId="77777777" w:rsidR="000334DF" w:rsidRPr="0083719F" w:rsidRDefault="00000000">
                              <w:pPr>
                                <w:pStyle w:val="documentratingBar"/>
                                <w:spacing w:before="60" w:line="80" w:lineRule="exact"/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r w:rsidRPr="0083719F">
                                <w:rPr>
                                  <w:rStyle w:val="documentskn-mlj4langSecparagraph"/>
                                  <w:rFonts w:ascii="Blinker" w:eastAsia="Blinker" w:hAnsi="Blinker" w:cs="Blinker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607A7A6" wp14:editId="2EB761D9">
                                    <wp:extent cx="1954013" cy="51392"/>
                                    <wp:effectExtent l="0" t="0" r="0" b="0"/>
                                    <wp:docPr id="100014" name="Imagen 10001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54013" cy="513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28AEF8E" w14:textId="77777777" w:rsidR="000334DF" w:rsidRPr="0083719F" w:rsidRDefault="00000000">
                              <w:pPr>
                                <w:spacing w:line="230" w:lineRule="exact"/>
                                <w:textAlignment w:val="auto"/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</w:pPr>
                              <w:r w:rsidRPr="0083719F">
                                <w:rPr>
                                  <w:rStyle w:val="documentlangSecfieldany"/>
                                  <w:rFonts w:ascii="Blinker" w:eastAsia="Blinker" w:hAnsi="Blinker" w:cs="Blinker"/>
                                  <w:sz w:val="20"/>
                                  <w:szCs w:val="20"/>
                                </w:rPr>
                                <w:t>Básico</w:t>
                              </w:r>
                            </w:p>
                          </w:tc>
                        </w:tr>
                      </w:tbl>
                      <w:p w14:paraId="5111D92F" w14:textId="63361942" w:rsidR="000334DF" w:rsidRPr="0083719F" w:rsidRDefault="00000000">
                        <w:pPr>
                          <w:pStyle w:val="documentskn-mlj4sectionemptyscspdiv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  </w:t>
                        </w:r>
                      </w:p>
                      <w:p w14:paraId="34C5C1B5" w14:textId="77777777" w:rsidR="000334DF" w:rsidRPr="0083719F" w:rsidRDefault="00000000">
                        <w:pPr>
                          <w:pStyle w:val="documentskn-mlj4asposemlcrightbottomcellsectionsectiontitle"/>
                          <w:spacing w:after="100" w:line="340" w:lineRule="atLeast"/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b/>
                            <w:bCs/>
                            <w:caps/>
                            <w:spacing w:val="10"/>
                            <w:sz w:val="28"/>
                            <w:szCs w:val="28"/>
                          </w:rPr>
                          <w:t>Presencia en LinkedIn</w:t>
                        </w:r>
                      </w:p>
                      <w:p w14:paraId="21A50A3B" w14:textId="77777777" w:rsidR="000334DF" w:rsidRPr="0083719F" w:rsidRDefault="00000000">
                        <w:pPr>
                          <w:pStyle w:val="p"/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</w:pPr>
                        <w:r w:rsidRPr="0083719F">
                          <w:rPr>
                            <w:rStyle w:val="bottomrighttablediv"/>
                            <w:rFonts w:ascii="Blinker" w:eastAsia="Blinker" w:hAnsi="Blinker" w:cs="Blinker"/>
                            <w:sz w:val="20"/>
                            <w:szCs w:val="20"/>
                          </w:rPr>
                          <w:t>Enlace: https://www.linkedin.com/in/guillermo-alfredo-fernandez-martinez-a7a59128a</w:t>
                        </w:r>
                      </w:p>
                    </w:tc>
                    <w:tc>
                      <w:tcPr>
                        <w:tcW w:w="7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64C3A" w14:textId="77777777" w:rsidR="000334DF" w:rsidRDefault="000334DF">
                        <w:pPr>
                          <w:pStyle w:val="bottomrighttablebottomrightsidepaddingcellrightParagraph"/>
                          <w:textAlignment w:val="auto"/>
                          <w:rPr>
                            <w:rStyle w:val="bottomrighttablebottomrightsidepaddingcellright"/>
                            <w:rFonts w:ascii="Blinker" w:eastAsia="Blinker" w:hAnsi="Blinker" w:cs="Blinker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5BB1E" w14:textId="77777777" w:rsidR="000334DF" w:rsidRDefault="000334DF"/>
              </w:tc>
            </w:tr>
          </w:tbl>
          <w:p w14:paraId="0930602A" w14:textId="77777777" w:rsidR="000334DF" w:rsidRDefault="000334DF"/>
        </w:tc>
      </w:tr>
    </w:tbl>
    <w:p w14:paraId="51597B90" w14:textId="77777777" w:rsidR="000334DF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0334DF">
      <w:headerReference w:type="default" r:id="rId13"/>
      <w:footerReference w:type="default" r:id="rId14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217F" w14:textId="77777777" w:rsidR="00DC56DF" w:rsidRDefault="00DC56DF">
      <w:pPr>
        <w:spacing w:line="240" w:lineRule="auto"/>
      </w:pPr>
      <w:r>
        <w:separator/>
      </w:r>
    </w:p>
  </w:endnote>
  <w:endnote w:type="continuationSeparator" w:id="0">
    <w:p w14:paraId="74435450" w14:textId="77777777" w:rsidR="00DC56DF" w:rsidRDefault="00DC5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CB9229E2-B760-4E9A-B118-221F3475F9BD}"/>
    <w:embedBold r:id="rId2" w:fontKey="{157B49C2-B7F2-430F-B6DD-D10A68A384A9}"/>
    <w:embedItalic r:id="rId3" w:fontKey="{59A1F71C-107A-4B20-8D09-2714A46021E4}"/>
  </w:font>
  <w:font w:name="Blinker SemiBold">
    <w:charset w:val="00"/>
    <w:family w:val="auto"/>
    <w:pitch w:val="default"/>
    <w:sig w:usb0="00000000" w:usb1="00000000" w:usb2="00000000" w:usb3="00000000" w:csb0="00000001" w:csb1="00000000"/>
    <w:embedRegular r:id="rId4" w:fontKey="{251D2506-063E-48DC-92F0-8ED27CF4CFE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C99D" w14:textId="77777777" w:rsidR="000334D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05F1D" w14:textId="77777777" w:rsidR="00DC56DF" w:rsidRDefault="00DC56DF">
      <w:pPr>
        <w:spacing w:line="240" w:lineRule="auto"/>
      </w:pPr>
      <w:r>
        <w:separator/>
      </w:r>
    </w:p>
  </w:footnote>
  <w:footnote w:type="continuationSeparator" w:id="0">
    <w:p w14:paraId="08C9B10B" w14:textId="77777777" w:rsidR="00DC56DF" w:rsidRDefault="00DC56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EF4B8" w14:textId="77777777" w:rsidR="000334DF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07688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E8F8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3406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CAD4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AE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AA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A0E8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69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084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8A4EA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ECB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0683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5049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BC85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981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785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3C49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7E34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81EB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46B5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ECA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E8F9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BC0F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085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2CC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60B3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20C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35A4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303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654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5A88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E48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A81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16B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48D2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96A4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02E4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9ACD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874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E3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F6D1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F6FB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6A66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344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A1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5E05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267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D67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D48E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8E7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2A1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F026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B47F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F007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200C8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C0682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6E01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660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CCB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3E3D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0CA5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0288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1CE6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D127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B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4D2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847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C0CD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6F4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2E05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A476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F80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840F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4EE5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EC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E495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FC5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0EA2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0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E8D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28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E48C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AB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125C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4B1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CED8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F67C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0E8B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123A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4274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20E0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2E50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CC72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A8EC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649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E0E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D45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AAD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86AF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97024635">
    <w:abstractNumId w:val="0"/>
  </w:num>
  <w:num w:numId="2" w16cid:durableId="483201384">
    <w:abstractNumId w:val="1"/>
  </w:num>
  <w:num w:numId="3" w16cid:durableId="1602958119">
    <w:abstractNumId w:val="2"/>
  </w:num>
  <w:num w:numId="4" w16cid:durableId="114450946">
    <w:abstractNumId w:val="3"/>
  </w:num>
  <w:num w:numId="5" w16cid:durableId="1711295166">
    <w:abstractNumId w:val="4"/>
  </w:num>
  <w:num w:numId="6" w16cid:durableId="637419512">
    <w:abstractNumId w:val="5"/>
  </w:num>
  <w:num w:numId="7" w16cid:durableId="613515157">
    <w:abstractNumId w:val="6"/>
  </w:num>
  <w:num w:numId="8" w16cid:durableId="951865397">
    <w:abstractNumId w:val="7"/>
  </w:num>
  <w:num w:numId="9" w16cid:durableId="219097559">
    <w:abstractNumId w:val="8"/>
  </w:num>
  <w:num w:numId="10" w16cid:durableId="540554733">
    <w:abstractNumId w:val="9"/>
  </w:num>
  <w:num w:numId="11" w16cid:durableId="1279676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4DF"/>
    <w:rsid w:val="000334DF"/>
    <w:rsid w:val="00085810"/>
    <w:rsid w:val="003174FC"/>
    <w:rsid w:val="004426A8"/>
    <w:rsid w:val="00501EE0"/>
    <w:rsid w:val="00677575"/>
    <w:rsid w:val="00794BDD"/>
    <w:rsid w:val="0083719F"/>
    <w:rsid w:val="009F2E65"/>
    <w:rsid w:val="00A353BF"/>
    <w:rsid w:val="00B706AC"/>
    <w:rsid w:val="00BF1FD1"/>
    <w:rsid w:val="00CC62AC"/>
    <w:rsid w:val="00D03595"/>
    <w:rsid w:val="00D22DF2"/>
    <w:rsid w:val="00D74A22"/>
    <w:rsid w:val="00D91914"/>
    <w:rsid w:val="00DB00BE"/>
    <w:rsid w:val="00DC56DF"/>
    <w:rsid w:val="00DE6005"/>
    <w:rsid w:val="00DE756F"/>
    <w:rsid w:val="00E92929"/>
    <w:rsid w:val="00F80A48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5317C7"/>
  <w15:docId w15:val="{4DFA8B04-83E2-4158-84B4-C11C495E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skn-mlj4topsection">
    <w:name w:val="document_skn-mlj4_topsection"/>
    <w:basedOn w:val="Fuentedeprrafopredeter"/>
  </w:style>
  <w:style w:type="character" w:customStyle="1" w:styleId="documentskn-mlj4left-box">
    <w:name w:val="document_skn-mlj4_left-box"/>
    <w:basedOn w:val="Fuentedeprrafopredeter"/>
    <w:rPr>
      <w:shd w:val="clear" w:color="auto" w:fill="14384F"/>
    </w:rPr>
  </w:style>
  <w:style w:type="paragraph" w:customStyle="1" w:styleId="documentskn-mlj4asposemlclefttopcellsectionnth-child1">
    <w:name w:val="document_skn-mlj4_aspose_mlclefttopcell &gt; section_nth-child(1)"/>
    <w:basedOn w:val="Normal"/>
  </w:style>
  <w:style w:type="paragraph" w:customStyle="1" w:styleId="documentskn-mlj4asposemlclefttopcellsectionnth-child1paragraph">
    <w:name w:val="document_skn-mlj4_aspose_mlclefttopcell &gt; section_nth-child(1)_paragraph"/>
    <w:basedOn w:val="Normal"/>
    <w:pPr>
      <w:pBdr>
        <w:top w:val="none" w:sz="0" w:space="31" w:color="auto"/>
        <w:left w:val="none" w:sz="0" w:space="31" w:color="auto"/>
        <w:bottom w:val="none" w:sz="0" w:space="20" w:color="auto"/>
        <w:right w:val="none" w:sz="0" w:space="20" w:color="auto"/>
      </w:pBdr>
    </w:pPr>
  </w:style>
  <w:style w:type="paragraph" w:customStyle="1" w:styleId="div">
    <w:name w:val="div"/>
    <w:basedOn w:val="Normal"/>
  </w:style>
  <w:style w:type="paragraph" w:customStyle="1" w:styleId="documentskn-mlj4left-boxParagraph">
    <w:name w:val="document_skn-mlj4_left-box Paragraph"/>
    <w:basedOn w:val="Normal"/>
    <w:pPr>
      <w:shd w:val="clear" w:color="auto" w:fill="14384F"/>
    </w:pPr>
    <w:rPr>
      <w:shd w:val="clear" w:color="auto" w:fill="14384F"/>
    </w:rPr>
  </w:style>
  <w:style w:type="paragraph" w:customStyle="1" w:styleId="documentskn-mlj4asposemlcleftbottomcellsectionSECTIONCNTC">
    <w:name w:val="document_skn-mlj4_aspose_mlcleftbottomcell_section_SECTION_CNTC"/>
    <w:basedOn w:val="Normal"/>
  </w:style>
  <w:style w:type="paragraph" w:customStyle="1" w:styleId="documentskn-mlj4sectionemptyscspdiv">
    <w:name w:val="document_skn-mlj4_section_emptyscspdiv"/>
    <w:basedOn w:val="Normal"/>
    <w:pPr>
      <w:spacing w:line="500" w:lineRule="atLeast"/>
    </w:pPr>
  </w:style>
  <w:style w:type="paragraph" w:customStyle="1" w:styleId="documentskn-mlj4asposemlcleftbottomcellsectionSECTIONCNTCheading">
    <w:name w:val="document_skn-mlj4_aspose_mlcleftbottomcell_section_SECTION_CNTC_heading"/>
    <w:basedOn w:val="Normal"/>
  </w:style>
  <w:style w:type="paragraph" w:customStyle="1" w:styleId="documentskn-mlj4asposemlcleftbottomcellsectionsectiontitle">
    <w:name w:val="document_skn-mlj4_aspose_mlcleftbottomcell_section_sectiontitle"/>
    <w:basedOn w:val="Normal"/>
    <w:pPr>
      <w:pBdr>
        <w:top w:val="single" w:sz="8" w:space="0" w:color="auto"/>
      </w:pBdr>
    </w:pPr>
  </w:style>
  <w:style w:type="paragraph" w:customStyle="1" w:styleId="documentskn-mlj4left-boxfirstparagraph">
    <w:name w:val="document_skn-mlj4_left-box_firstparagraph"/>
    <w:basedOn w:val="Normal"/>
  </w:style>
  <w:style w:type="paragraph" w:customStyle="1" w:styleId="documentskn-mlj4address">
    <w:name w:val="document_skn-mlj4_address"/>
    <w:basedOn w:val="Normal"/>
    <w:rPr>
      <w:sz w:val="20"/>
      <w:szCs w:val="20"/>
    </w:rPr>
  </w:style>
  <w:style w:type="character" w:customStyle="1" w:styleId="emptyaddresscell">
    <w:name w:val="emptyaddresscell"/>
    <w:basedOn w:val="Fuentedeprrafopredeter"/>
  </w:style>
  <w:style w:type="character" w:customStyle="1" w:styleId="documentskn-mlj4iconRowiconSvg">
    <w:name w:val="document_skn-mlj4_iconRow_iconSvg"/>
    <w:basedOn w:val="Fuentedeprrafopredeter"/>
  </w:style>
  <w:style w:type="character" w:customStyle="1" w:styleId="documentskn-mlj4iconRowicoTxt">
    <w:name w:val="document_skn-mlj4_iconRow_icoTxt"/>
    <w:basedOn w:val="Fuentedeprrafopredeter"/>
  </w:style>
  <w:style w:type="character" w:customStyle="1" w:styleId="documentskn-mlj4MESzipprefix">
    <w:name w:val="document_skn-mlj4_MES_zipprefix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character" w:customStyle="1" w:styleId="documentskn-mlj4iconRownth-last-child1iconSvg">
    <w:name w:val="document_skn-mlj4_iconRow_nth-last-child(1)_iconSvg"/>
    <w:basedOn w:val="Fuentedeprrafopredeter"/>
  </w:style>
  <w:style w:type="character" w:customStyle="1" w:styleId="documentskn-mlj4iconRownth-last-child1icoTxt">
    <w:name w:val="document_skn-mlj4_iconRow_nth-last-child(1)_icoTxt"/>
    <w:basedOn w:val="Fuentedeprrafopredeter"/>
  </w:style>
  <w:style w:type="table" w:customStyle="1" w:styleId="addresstable">
    <w:name w:val="addresstable"/>
    <w:basedOn w:val="Tablanormal"/>
    <w:tblPr/>
  </w:style>
  <w:style w:type="paragraph" w:customStyle="1" w:styleId="documentskn-mlj4asposemlcleftbottomcellsection">
    <w:name w:val="document_skn-mlj4_aspose_mlcleftbottomcell_section"/>
    <w:basedOn w:val="Normal"/>
    <w:pPr>
      <w:pBdr>
        <w:left w:val="none" w:sz="0" w:space="30" w:color="auto"/>
        <w:right w:val="none" w:sz="0" w:space="30" w:color="auto"/>
      </w:pBdr>
    </w:pPr>
  </w:style>
  <w:style w:type="paragraph" w:customStyle="1" w:styleId="documentskn-mlj4heading">
    <w:name w:val="document_skn-mlj4_heading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j4singlecolumnpaddedline">
    <w:name w:val="document_skn-mlj4_singlecolumn_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left-table">
    <w:name w:val="div_document_left-table"/>
    <w:basedOn w:val="Tablanormal"/>
    <w:tblPr/>
  </w:style>
  <w:style w:type="character" w:customStyle="1" w:styleId="documentskn-mlj4parentContainer">
    <w:name w:val="document_skn-mlj4_parentContainer"/>
    <w:basedOn w:val="Fuentedeprrafopredeter"/>
  </w:style>
  <w:style w:type="character" w:customStyle="1" w:styleId="documentskn-mlj4parentContainerright-box">
    <w:name w:val="document_skn-mlj4_parentContainer_right-box"/>
    <w:basedOn w:val="Fuentedeprrafopredeter"/>
  </w:style>
  <w:style w:type="paragraph" w:customStyle="1" w:styleId="divdocumentright-boxsectionnth-child1">
    <w:name w:val="div_document_right-box &gt; section_nth-child(1)"/>
    <w:basedOn w:val="Normal"/>
  </w:style>
  <w:style w:type="paragraph" w:customStyle="1" w:styleId="documentskn-mlj4sectionPARAGRAPHNAME">
    <w:name w:val="document_skn-mlj4_section_PARAGRAPH_NAME"/>
    <w:basedOn w:val="Normal"/>
  </w:style>
  <w:style w:type="paragraph" w:customStyle="1" w:styleId="documentskn-mlj4name">
    <w:name w:val="document_skn-mlj4_name"/>
    <w:basedOn w:val="Normal"/>
    <w:pPr>
      <w:pBdr>
        <w:bottom w:val="none" w:sz="0" w:space="5" w:color="auto"/>
      </w:pBdr>
      <w:spacing w:line="700" w:lineRule="atLeast"/>
    </w:pPr>
    <w:rPr>
      <w:rFonts w:ascii="Blinker" w:eastAsia="Blinker" w:hAnsi="Blinker" w:cs="Blinker"/>
      <w:b/>
      <w:bCs/>
      <w:color w:val="FFFFFF"/>
      <w:sz w:val="56"/>
      <w:szCs w:val="56"/>
    </w:rPr>
  </w:style>
  <w:style w:type="paragraph" w:customStyle="1" w:styleId="documentskn-mlj4sectionPARAGRAPHNAMEnameborderdiv">
    <w:name w:val="document_skn-mlj4_section_PARAGRAPH_NAME_nameborderdiv"/>
    <w:basedOn w:val="Normal"/>
    <w:pPr>
      <w:pBdr>
        <w:bottom w:val="single" w:sz="40" w:space="0" w:color="FFFFFF"/>
      </w:pBdr>
      <w:spacing w:line="20" w:lineRule="atLeast"/>
    </w:pPr>
    <w:rPr>
      <w:sz w:val="2"/>
      <w:szCs w:val="2"/>
    </w:rPr>
  </w:style>
  <w:style w:type="paragraph" w:customStyle="1" w:styleId="documentskn-mlj4asposemlcrighttopcellsectionnth-last-child1">
    <w:name w:val="document_skn-mlj4_aspose_mlcrighttopcell_section_nth-last-child(1)"/>
    <w:basedOn w:val="Normal"/>
  </w:style>
  <w:style w:type="paragraph" w:customStyle="1" w:styleId="documentskn-mlj4firstparagraph">
    <w:name w:val="document_skn-mlj4_firstparagraph"/>
    <w:basedOn w:val="Normal"/>
  </w:style>
  <w:style w:type="paragraph" w:customStyle="1" w:styleId="documentskn-mlj4summarysinglecolumn">
    <w:name w:val="document_skn-mlj4_summary_singlecolumn"/>
    <w:basedOn w:val="Normal"/>
  </w:style>
  <w:style w:type="paragraph" w:customStyle="1" w:styleId="p">
    <w:name w:val="p"/>
    <w:basedOn w:val="Normal"/>
  </w:style>
  <w:style w:type="paragraph" w:customStyle="1" w:styleId="documentskn-mlj4parentContainerright-boxParagraph">
    <w:name w:val="document_skn-mlj4_parentContainer_right-box Paragraph"/>
    <w:basedOn w:val="Normal"/>
    <w:pPr>
      <w:textAlignment w:val="top"/>
    </w:pPr>
  </w:style>
  <w:style w:type="character" w:customStyle="1" w:styleId="bottomrighttablebottomrightsidepaddingcellleft">
    <w:name w:val="bottomrighttable_bottomrightsidepaddingcell_left"/>
    <w:basedOn w:val="Fuentedeprrafopredeter"/>
  </w:style>
  <w:style w:type="character" w:customStyle="1" w:styleId="bottomrighttablediv">
    <w:name w:val="bottomrighttable &gt; div"/>
    <w:basedOn w:val="Fuentedeprrafopredeter"/>
  </w:style>
  <w:style w:type="paragraph" w:customStyle="1" w:styleId="documentskn-mlj4topsectionsection">
    <w:name w:val="document_skn-mlj4_topsection_section"/>
    <w:basedOn w:val="Normal"/>
  </w:style>
  <w:style w:type="paragraph" w:customStyle="1" w:styleId="documentskn-mlj4asposemlcrightbottomcellsectionsectiontitle">
    <w:name w:val="document_skn-mlj4_aspose_mlcrightbottomcell_section_sectiontitle"/>
    <w:basedOn w:val="Normal"/>
    <w:pPr>
      <w:pBdr>
        <w:top w:val="single" w:sz="8" w:space="0" w:color="14384F"/>
      </w:pBdr>
    </w:pPr>
  </w:style>
  <w:style w:type="paragraph" w:customStyle="1" w:styleId="documentskn-mlj4right-boxsinglecolumn">
    <w:name w:val="document_skn-mlj4_right-box_singlecolumn"/>
    <w:basedOn w:val="Normal"/>
  </w:style>
  <w:style w:type="character" w:customStyle="1" w:styleId="documentskn-mlj4txtBold">
    <w:name w:val="document_skn-mlj4_txtBold"/>
    <w:basedOn w:val="Fuentedeprrafopredeter"/>
    <w:rPr>
      <w:b/>
      <w:bCs/>
    </w:rPr>
  </w:style>
  <w:style w:type="character" w:customStyle="1" w:styleId="documentskn-mlj4fltRight">
    <w:name w:val="document_skn-mlj4_fltRight"/>
    <w:basedOn w:val="Fuentedeprrafopredeter"/>
  </w:style>
  <w:style w:type="character" w:customStyle="1" w:styleId="documentskn-mlj4locationGaptxtBold">
    <w:name w:val="document_skn-mlj4_locationGap_txtBold"/>
    <w:basedOn w:val="Fuentedeprrafopredeter"/>
    <w:rPr>
      <w:rFonts w:ascii="Blinker SemiBold" w:eastAsia="Blinker SemiBold" w:hAnsi="Blinker SemiBold" w:cs="Blinker SemiBold"/>
      <w:b w:val="0"/>
      <w:bCs w:val="0"/>
    </w:rPr>
  </w:style>
  <w:style w:type="character" w:customStyle="1" w:styleId="Textoennegrita1">
    <w:name w:val="Texto en negrita1"/>
    <w:basedOn w:val="Fuentedeprrafopredeter"/>
    <w:rPr>
      <w:bdr w:val="none" w:sz="0" w:space="0" w:color="auto"/>
      <w:vertAlign w:val="baseline"/>
    </w:rPr>
  </w:style>
  <w:style w:type="paragraph" w:customStyle="1" w:styleId="documentskn-mlj4paragraph">
    <w:name w:val="document_skn-mlj4_paragraph"/>
    <w:basedOn w:val="Normal"/>
  </w:style>
  <w:style w:type="character" w:customStyle="1" w:styleId="documentskn-mlj4singlecolumnpaddedlineCharacter">
    <w:name w:val="document_skn-mlj4_singlecolumn_paddedline Character"/>
    <w:basedOn w:val="Fuentedeprrafopredeter"/>
  </w:style>
  <w:style w:type="character" w:customStyle="1" w:styleId="em">
    <w:name w:val="em"/>
    <w:basedOn w:val="Fuentedeprrafopredeter"/>
    <w:rPr>
      <w:bdr w:val="none" w:sz="0" w:space="0" w:color="auto"/>
      <w:vertAlign w:val="baseline"/>
    </w:rPr>
  </w:style>
  <w:style w:type="character" w:customStyle="1" w:styleId="documentskn-mlj4langSecparagraph">
    <w:name w:val="document_skn-mlj4_langSec_paragraph"/>
    <w:basedOn w:val="Fuentedeprrafopredeter"/>
  </w:style>
  <w:style w:type="character" w:customStyle="1" w:styleId="documentskn-mlj4right-boxlangSecfirstparagraphnativeLangParafield">
    <w:name w:val="document_skn-mlj4_right-box_langSec_firstparagraph_nativeLangPara_field"/>
    <w:basedOn w:val="Fuentedeprrafopredeter"/>
  </w:style>
  <w:style w:type="character" w:customStyle="1" w:styleId="documentlangSecfieldany">
    <w:name w:val="document_langSec_field_any"/>
    <w:basedOn w:val="Fuentedeprrafopredeter"/>
  </w:style>
  <w:style w:type="paragraph" w:customStyle="1" w:styleId="documentratingBar">
    <w:name w:val="document_ratingBar"/>
    <w:basedOn w:val="Normal"/>
    <w:pPr>
      <w:spacing w:line="60" w:lineRule="atLeast"/>
    </w:pPr>
  </w:style>
  <w:style w:type="character" w:customStyle="1" w:styleId="documentratingBarCharacter">
    <w:name w:val="document_ratingBar Character"/>
    <w:basedOn w:val="Fuentedeprrafopredeter"/>
  </w:style>
  <w:style w:type="table" w:customStyle="1" w:styleId="documentright-boxlangSeclnggparatable">
    <w:name w:val="document_right-box_langSec_lnggparatable"/>
    <w:basedOn w:val="Tablanormal"/>
    <w:tblPr/>
  </w:style>
  <w:style w:type="character" w:customStyle="1" w:styleId="bottomrighttablebottomrightsidepaddingcellright">
    <w:name w:val="bottomrighttable_bottomrightsidepaddingcell_right"/>
    <w:basedOn w:val="Fuentedeprrafopredeter"/>
  </w:style>
  <w:style w:type="paragraph" w:customStyle="1" w:styleId="bottomrighttablebottomrightsidepaddingcellrightParagraph">
    <w:name w:val="bottomrighttable_bottomrightsidepaddingcell_right Paragraph"/>
    <w:basedOn w:val="Normal"/>
  </w:style>
  <w:style w:type="table" w:customStyle="1" w:styleId="bottomrighttable">
    <w:name w:val="bottomrighttable"/>
    <w:basedOn w:val="Tablanormal"/>
    <w:tblPr/>
  </w:style>
  <w:style w:type="table" w:customStyle="1" w:styleId="divdocumentright-table">
    <w:name w:val="div_document_right-table"/>
    <w:basedOn w:val="Tablanormal"/>
    <w:tblPr/>
  </w:style>
  <w:style w:type="table" w:customStyle="1" w:styleId="documentskn-mlj4fontsize">
    <w:name w:val="document_skn-mlj4_fontsize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732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Guillermo Alfredo Fernández Martínez</dc:title>
  <cp:lastModifiedBy>Guillermo Alfredo</cp:lastModifiedBy>
  <cp:revision>17</cp:revision>
  <dcterms:created xsi:type="dcterms:W3CDTF">2025-03-11T22:17:00Z</dcterms:created>
  <dcterms:modified xsi:type="dcterms:W3CDTF">2025-04-23T21:55:00Z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46419839-75e0-4eb1-930a-b2a366f84898</vt:lpwstr>
  </property>
  <property fmtid="{D5CDD505-2E9C-101B-9397-08002B2CF9AE}" pid="3" name="x1ye=0">
    <vt:lpwstr>+IkAAB+LCAAAAAAABAAcmsW2q1oURD+IBm5N3N3pYQeX4PD1j/uaGRHCXquqZo0EQTCO5HgcRwhBpFkGpQiIRlGCwBhEYBGknVruYBxc9rG/sDqNvyTSgj43Vq71yLwpT61F9mEcctXXiw7fVJcdMoBeFUvLhedt60qglUDLoyY1FtnYU6BwfEkANyZwsAqoiRr4GQqS/MRsvVA5VtfoDxy1NTdIgpo0tf9rJ0YYxbZaSxl1YQKm3lH2hZAx2DZ</vt:lpwstr>
  </property>
  <property fmtid="{D5CDD505-2E9C-101B-9397-08002B2CF9AE}" pid="4" name="x1ye=1">
    <vt:lpwstr>K2x+3ieMtk5K1/0W9+hpVsBY9M3e5v1sKgJkpZB1iTLsVaHFJaTwQFYfikKw9SARqcidTnpmB00qK9scCdn/LSJQr3HcRPsSlS+WNvV1J8DUDv/rj+trSW83WX5jXnzDF/xagFPPzaHsWrYuyJ49MsyaqNKFufCj5xBKQPanEIgmjChWXPS3RA/twVfiVAvgDCKWJ5iEj5lxIJeszTZVzZR/1kBUI2LjqR7pXgxB/YJTCJ9N1gLpj+T7MJlR2zT</vt:lpwstr>
  </property>
  <property fmtid="{D5CDD505-2E9C-101B-9397-08002B2CF9AE}" pid="5" name="x1ye=10">
    <vt:lpwstr>5HZbkcX0FkULI9Pw1Dr5JQLtQsDtHvTZnFVV2Mu+/6d+JlS6D9USYZPJ26LBnOkGY6db7pZXCTtH73MhQtyq5pDfEXa15CovTfmhXSyyh5qwENzw0/SIpjf/8jQvzgyIICp3rKj5f/4UWLyEt8SDrZu9OcJMNuq+gwHzY3lRHvzE2FHZ2iwi8/6QLMUpHIM8R7WL2zxiRZU/al1De+lqy/HfQnK/uHmDQBr4iO/6wLnCBXVHWGk18C1vnRJC07o</vt:lpwstr>
  </property>
  <property fmtid="{D5CDD505-2E9C-101B-9397-08002B2CF9AE}" pid="6" name="x1ye=100">
    <vt:lpwstr>fF4sMNqqXjCHUo8XRH4wCuBXTlZ4PYriHTYFqHfGkHKE65fur83AOcX3tLKYTA8mSeEeJvIWik1iA2JLIdiyOGWc01+mGS36dfASVb6rA/oM0za8b4rNZYjyet8eIiN6I+PXtqILIwL0cstSwPjyxi9geT2jvkaXdIvsERB/fmgi4n+Bp0rCQjwCvep1KYrtMwsvAGts1V/ETTK7h2uMaVv3zciGqn6+9MQEpZ92OjQvzyd0URy+WTdAJJRMeA3</vt:lpwstr>
  </property>
  <property fmtid="{D5CDD505-2E9C-101B-9397-08002B2CF9AE}" pid="7" name="x1ye=101">
    <vt:lpwstr>ad7WF46kjxiI3y8+pi9rbNb6Ep/2UYoI66P1+mon8vyx1SpiMjhtwEhIrx3GWuFGQQUawsvuH2ZiqakkwYXVRzIumoeTEzqhROW+frPPjtFcSkzjpkVQDUCMqQzSXb3c1Xbnd1Q0xicmQNbvERJb9HvQWF70/f1N+kRFCFhSsBkt8hZiLGTpr6+3TQm77Dmrm7qNbzKfxcn6MxJ2UJQNhKzxSYDsDtzFUdj6xM2yojAd6qLHqCjc0+ou4OSUKvQ</vt:lpwstr>
  </property>
  <property fmtid="{D5CDD505-2E9C-101B-9397-08002B2CF9AE}" pid="8" name="x1ye=102">
    <vt:lpwstr>UbioAUGNtXPmopvmvHJxWPRz7vWmH8QW7O2UeIvus2GBK+RITL9DfrLXBUC9+QeFToIJEmNqDdivrnvxZysP3RqrN0/3z0m7NTf6pL2y+vRjrUYw0rE7qyrCbZWiXjU5Fo3P6eBb5p0dVTIjC4M49oNDEy0rsvu+EYXzCFR+1kd3Yke/pI3EJUYufBpxzvv1sO8Ah/Gv8A6MOcnTjnK15iHXtT0AFEnZFuoedKU8+HjXHslQNCEMY/B/QV444OM</vt:lpwstr>
  </property>
  <property fmtid="{D5CDD505-2E9C-101B-9397-08002B2CF9AE}" pid="9" name="x1ye=103">
    <vt:lpwstr>VqwTrnzwUT8mK3MiSJmZBvbWsP9uQIe7hx0v6/xWzyj01e7y/VpwimN+N2r6UgwfrXkg9y7aDZVGJN3Cn/WHFP3Xczu3OlcsvXoAorZPJmxUSQ7IkDOepw51VsnV/a/BSaDnTBtOWg0IReLLfh0R8ADIy53MydJG4A8sRk6QYgdBQqvE6Rx5RvrIDCcWZSruPGh0hNzYJd0uRSXPRjR7wdF1At9usmIrPkblySOCNyHb8PYlnRMKSwfnU2cj8uO</vt:lpwstr>
  </property>
  <property fmtid="{D5CDD505-2E9C-101B-9397-08002B2CF9AE}" pid="10" name="x1ye=104">
    <vt:lpwstr>jVErpMSMe7bf0yls39qkjzjadX/qSxjfUpqrXCkzb1ksHIUd1pr07NPtcR1bpZzRfRG1XGQvVKS61cYbpHn4aF7xX/AX/9Z0rcX1h5qlUjOEknlIDCS82IfIPmBnHUokY+cIBuocSWJv28DfZODidXzopxx3b+mQJPnwQlpQMXtKOkveDrMdC7JpV3jl+/CYDFUnZtVjsh+sN632SQXbQBVr2/qQkompft2eviRAcw+O5A0WXfljTrqjNAHYAQM</vt:lpwstr>
  </property>
  <property fmtid="{D5CDD505-2E9C-101B-9397-08002B2CF9AE}" pid="11" name="x1ye=105">
    <vt:lpwstr>gNH8wXirnpmwHZ0TUovjd6sFr1lqPmmD7V9BzOU74q4ZFzh0RlyqtOYyNn2oTRxBxWWyNo46KktK2lwzFagdI8ErMAukAGFfqOPNLOeTjiOZU1hb97WTlwuTLjqHLS/0X6LOzoPbaMkQFiyezRGGdL1pACLVxdRt5LquPN0jWBlWrBiE5r3oP+NEXV8noG1tkXjxoai77IaSpLHvQnaVKziNj7XyV9PO/4kKPAojTKY60JVbUnCHjhKPuj48mt/</vt:lpwstr>
  </property>
  <property fmtid="{D5CDD505-2E9C-101B-9397-08002B2CF9AE}" pid="12" name="x1ye=106">
    <vt:lpwstr>796wN0bwj0FGuwYgy3BCjqaQdQjE1KVpiFxtnwNzWyxU+0ipP8V/20axDiaDn6Z4mlnZjxVWIiqLxHnmTbCh2weDeR+AiqSPJ6ntixNp7i6mFs2VeZWqTGjj0roG9aaFczAW/7cX6CepPuMnMK3OQ1lGYeFqkgZfFbbvvu7RbFuAGZ76FOyZwgi8G8djMFBXRijtCyJTtiEk5ijYjjxDZSEyqlNL81vm82nYgLdCz7yEx3cO8Pw0ffhoM4Ei02v</vt:lpwstr>
  </property>
  <property fmtid="{D5CDD505-2E9C-101B-9397-08002B2CF9AE}" pid="13" name="x1ye=107">
    <vt:lpwstr>LQXdWGmguKEQTC7+t7xFD63BY4xradDXGowbf3Nxzxa90a3IgFHn6ikZqW9wBKOogbabXIQZvBpYqKqfvzkyA7KaHn1LVdIj0kzPxA0trsMe8dXXYUD4T16VzFnm0OeDIVCdNqoT1l1Gs8zVTCMMD2tM6D2eGuoMmLP44rkpulG15L9ZlaPsylPMxEVUI5Y79IfbPkRb0cdmegcxOl28ycInwSRPveeoq+hiYHoULFkYzWNqTmoWtakSHQdYnWv</vt:lpwstr>
  </property>
  <property fmtid="{D5CDD505-2E9C-101B-9397-08002B2CF9AE}" pid="14" name="x1ye=108">
    <vt:lpwstr>0GMBiuP/zwS3qi3zewokt5pvmxcgHkT5kbLYW0jLxla/wbQoqCwh/oTMoD2xAl9XO6DffZP9fm6n/2I5koOClN3c9gzXu5nsi2NdFDlA6N5Q25YIWe7U4jFaVOXXsTyj7nz18aCB4YizkV6zT6GDjfR6iM9kYs5BzuiZCqy3pmtbqJNB5UYBaCbSDySTwLm0qyTEgZtLCfXKQ92xBi4Q8IOGxXnOtyoEM8FUvOywwUo83bP0Q9FjWhacye+hPVL</vt:lpwstr>
  </property>
  <property fmtid="{D5CDD505-2E9C-101B-9397-08002B2CF9AE}" pid="15" name="x1ye=109">
    <vt:lpwstr>sK6qL2TVesGkGMtFGSKswzS79+MAlPF3u3UFtAflv/BnY56yjCGEQEz9P1uuBH5d2Wqr94kXvvOFrzz/YrX/SzgV0L/L9CB8gef7k2pv10BquPMzcA8IyOTFbetaCUVGDQ+RBYww1qtQm9rNV3UsD4k17bjPG+LogtqQCwa9rpN7RCUaC1CC0Z2O0BjSF3Bv56REzotO06tIQJJWN0AtmaXB2szthwXZNf1W9W429wK7r87YsuAAhzJiQeQ3GD1</vt:lpwstr>
  </property>
  <property fmtid="{D5CDD505-2E9C-101B-9397-08002B2CF9AE}" pid="16" name="x1ye=11">
    <vt:lpwstr>6DkjyaBhGAeJdfk9O9MTb0R9CL/Owq6NFbsLvAUedaAFmxCdL8zY9cm9ECWS1KbA+ihTQqQ0y0ionD5k9RTFnBI7H7FsilnyGm0B8h8Zlz+NtKiLQCDG7HOhd160hoUzJM1lMve805o6PBy3+7oUM1HQJlYKPkuLqXTt/GNqeENQJk6bEGA4W+KJJghtpupsK5kg88jIvX1hxHkndaRe6gs+Yf13e6Umxn19Etrk46hLvv6W/fWpx/tP/JPs58/</vt:lpwstr>
  </property>
  <property fmtid="{D5CDD505-2E9C-101B-9397-08002B2CF9AE}" pid="17" name="x1ye=110">
    <vt:lpwstr>iSsgTUOKUFrOQI/So0BKu0JZ2mTa5V/8MTH8R2lY3QR1XtVT7pYZbu1Y8q0MjReTITDfcxFRbjWFaSgzHgsoZHg/qX7T/653XaD48gmmpwxSdMtfqzTpM1MLSWL8fMTnacKSxnE5tMG5jrtA4FEvR6xTIXSeayG+T1f79qGRF6wn29q3qhD4h6bSeeGYvnjAr1edou+4edDvPuHoW4QFSGQhvZv3lGO6VVPlJDn+16ZePME2rQF0X9JufMgjJaV</vt:lpwstr>
  </property>
  <property fmtid="{D5CDD505-2E9C-101B-9397-08002B2CF9AE}" pid="18" name="x1ye=111">
    <vt:lpwstr>UZJcbDnsicSHvAC4dr5lNdD1ZBD+uw32KlndA1r6PsVuMsXW2B+M9nydxeNFQqM1IIxRGH71Onp9MOkAMChYvZ974K64t0pz5saIx0v+BW9nieJn62UaAaRe+81X9lGkjMBdqi2I8cCTG4ZOYUCOIZt1N/9/daNQ52kuW6lxBwlbGw2rMYdZJ9O9GkszmR2I+XSQxJsEH/7oBGCq60NNtgUJDaD7+G2hAN+95+oOUpoJ5/Lr+mkvAPxZ0SxGCmw</vt:lpwstr>
  </property>
  <property fmtid="{D5CDD505-2E9C-101B-9397-08002B2CF9AE}" pid="19" name="x1ye=112">
    <vt:lpwstr>imLfPDKw9jl+U1LL9XrZ/89qudh+ZLeMtOyG2V6eVbuJsVprAuUDcStPdhzIb0A1GgkozuFxGrdI+jHWRg9uOKmhZG/ps/PO2k7cVdphZSjhBWDuSih1RntWjzfYnT1twm1fkhYCiA0ZcrktM5Fmfv9YGBOEAtlAxPHbaZIHFdzEVplobYrRZyaK/DA1vXdu7CqaTb7FcmULHv4CTNUsWdxpGDUauXLlRsXLJVJEjU0B2wneiWxEVx93A/x8Gi5</vt:lpwstr>
  </property>
  <property fmtid="{D5CDD505-2E9C-101B-9397-08002B2CF9AE}" pid="20" name="x1ye=113">
    <vt:lpwstr>tZxsAalYb8C1pX1iwFbrUxdJf77ML9zIWFOFHj4DKBfA9Iq5V8/laGZjNTSgmG3LzuP/E00Wnc4TPsqZ38Y4SXFkMzukiiC8nD38BP8f+dM5bU2qpKVgH4iM0CEDUZMuY2IYpQ1Om1GAJPTcWSC1ULjD54WY4UFj4Bdlb4ZWaDSkfuqO66B5LQ3R27kIb8NLtw45AuOZ6VJtCxQrGTo2DhPyoyA06xV8d3oa8hmmFef9gvpK17WJkLPiFFhyTam</vt:lpwstr>
  </property>
  <property fmtid="{D5CDD505-2E9C-101B-9397-08002B2CF9AE}" pid="21" name="x1ye=114">
    <vt:lpwstr>rSDUIC0W6P6MIlp5VF12BwM7PEeg83ftst82WGUJsT/yYOsG/AU5QKbGGkR1j64TearYehTzqM+c1KXfN06H7ANiYrWNOQe2tYsGe4QkqjcEP7KQHI58qnPtOrOkp3Cd3x/7t03fwBZdkpMqZYv0/Zu2kpHMxNUN/hnFFlc6jaJVW+1+NHl0xTq3oGeiKQhX6G1nqEOYfMud35gfo/Z9CqjYwk/BPi+9umrvGJPrrBPJSeuyz3AQUpj3mtPnKct</vt:lpwstr>
  </property>
  <property fmtid="{D5CDD505-2E9C-101B-9397-08002B2CF9AE}" pid="22" name="x1ye=115">
    <vt:lpwstr>RLRAL3S2ER+rQapgKvL80IJDUuX5N3wgiRexKTNmNv8B7bg6LmVlfdtJ/IaLGTSbbfrksmwMIrNIk7qi3cPZmb8MVZRX/5+123eo+n66m3Hy843DBmhZdvqdZjfaOt+le+RXKPDw7Ekd5I1unit+ROfWT4NaSVJOPsFrPkvotw0O2uzvECVSoAFnRkxiyrIgFBt2Kw3N+tpktNOkj4xs8KwIZSSuEBi8e2x+K4Urs+Ifk7lmKv535NmdKXNCS4y</vt:lpwstr>
  </property>
  <property fmtid="{D5CDD505-2E9C-101B-9397-08002B2CF9AE}" pid="23" name="x1ye=116">
    <vt:lpwstr>z9RLuNkrEF8eLTlJ6vVYblO+9gc+Y2yT9mnt9Klprvc84Qzqgl+RJuAKaKvYNWjZMnlUeqgTMQOZZYr4waHggjM4ziWHJO9s1cXCuMsnmqQIpYWp9KbCviFamrDwDBu7ogbfebU0sefqBh914QoSWSDYgBg2dGDegTCp14bDJPVMaFkc3jdxEXX1vKPzT9VBod7EZX5I52A9eHUKsC8cBb/enqyMZ6zIyJKMuJJhpmaxTANaRRnyHeG+NA3by44</vt:lpwstr>
  </property>
  <property fmtid="{D5CDD505-2E9C-101B-9397-08002B2CF9AE}" pid="24" name="x1ye=117">
    <vt:lpwstr>USnZ5MQ7gVjhmt5gRpS13s9K0kmorTYoQGgzJSU6JebAmgszQDe0iMtAiV6n6JF3oy4aHj0Fe/dGKaEHlaMgIDTZyYJ+2yiobfSR0O+COCHUIDRVBQ+zo0e0z+kwXCLh7sIvN+ZKhBIvibtONs4sDlv1yqhZ2d/ytQQ/lOeBJWUoL7XZ3Y6VEEqAQTuc5qsVMPaeHdt/iUgjYWUM1yp4oMvP7aYRd05M3a4G+F7SkotasK+gMCDJB+ZIfEl36+6</vt:lpwstr>
  </property>
  <property fmtid="{D5CDD505-2E9C-101B-9397-08002B2CF9AE}" pid="25" name="x1ye=118">
    <vt:lpwstr>21kbE0qTv96LW0YkhXhv//6ky1G50KbNVe1t33repjvsSMjXByCUCQfshVgVSFdHaYFUmmr5dRqBje6OtCBLe1EbVsWy8YetFB16nD31Fgx08tcX/ph0s3F9Er0++nQOcM8VJ4AQs/33RzAGsLv3X+e0+9Vk6OMi2ZKnuC55dru62xVRvH96DJuLx1c+Cmo7KEGHkRBY9ZP+EBw9/oOxKUIW+B7yA8nlZ0YpwFxDdin5xgJSFEs7CRTOodmnU1B</vt:lpwstr>
  </property>
  <property fmtid="{D5CDD505-2E9C-101B-9397-08002B2CF9AE}" pid="26" name="x1ye=119">
    <vt:lpwstr>0uvkxVAHmS7yCqPiIx2x5TH35b87iOGf7rTJWF45KX8Cz1eDdjk2Xqt34wESe0921BHHVQ29IZ6RGqX59cEizQrEfoIvrG7TLC48JmpbUqf2z1cii4BGsWSgO9rNrqh9SgJA733gMaTLtTWfXeHPXep6dv7r5lARgTaNo5z9adT1Tc2K8c52+8VFv0Xyqq5MQkRlHismmu8NfZcV1qiqbDt06DGqeoVMSV0yeXRR8zFKtv4LhF+7qkj1TQ9b2j7</vt:lpwstr>
  </property>
  <property fmtid="{D5CDD505-2E9C-101B-9397-08002B2CF9AE}" pid="27" name="x1ye=12">
    <vt:lpwstr>UGRbp85GicSSsBLMoJD2NCdtaXycFzF9jNu6s1Dw1Jc4D+Ext2Ct7MnVgMH8gGZwMEw2xyo4t3evjyMmFZ599Gr9zYF3BwG7P2N9RXF1scpV22O4lGMYFMja4EkzR7wx+iX9g+zgGDom1sOF8SKfs6VegusAsb3cNf9MiPc+o6Je595KyMEWGMJNAN8idSgKuTf7Eky/T7+N8KPz8oCeNge+uD/WgtTrIhJSlPzz/SntEshZcTZtfvnP01hQZZx</vt:lpwstr>
  </property>
  <property fmtid="{D5CDD505-2E9C-101B-9397-08002B2CF9AE}" pid="28" name="x1ye=120">
    <vt:lpwstr>1eG9NDp0uUrlyNeSCOxQ+te/JfNVc3di41DTxwFAwuzzlTpqXR1dhlFB5b51AI2O9ILU+jBPFM9STlG6H8eGd6jFefUz0A3vAKm8Qi/k1gbIiq4SRO1daaXLQWB5mx+Nfqk/g89v/2sr0TgHA56Y2VyMqZ8FuW2NHToucS4U+L1cmuk/mP3Nggk5bTl89PNE19vUZiRVa4RQ8inWgp3EfUhIIch6Y9SiI2L3T3QL1fTF/iOa0l+w0BCvBy481BO</vt:lpwstr>
  </property>
  <property fmtid="{D5CDD505-2E9C-101B-9397-08002B2CF9AE}" pid="29" name="x1ye=121">
    <vt:lpwstr>pkzz2TBLTd78kv6boCxvpJLhJX0QMYknaqU8M5XTEMQIcFQub2NSmzBEkylQ+ORBRv9NsmXi3PiufM8b6u5illAd/069crEz0EuI8ndFIrTL8SgNzCMFpRE1YR9kH6ET7VnLHNKMke6MBHPS0a1MhA+VhlAkj8d9oeo9WQFBip/2O7ma5r9tYc4ZKCCdq6qSVDtuJfiDR8dHuCmWF+xJJSOT9Iu8176OM++z+opqN+cin/slE1s1jPwG8Dlz9c8</vt:lpwstr>
  </property>
  <property fmtid="{D5CDD505-2E9C-101B-9397-08002B2CF9AE}" pid="30" name="x1ye=122">
    <vt:lpwstr>E2ik7rxqh5jq906CQYHDEJ8Y/3vkgsFcwi443XNZebyY+NuTzTcb70C95ZhNjgyCS2QqT/XoySdBINgqI+tP47/Hn75iaZ4LnXWGEn+0XhRR8ka/bPSQt3Hb7wTrZv+O64k85gRWolqoRp57O85aEY7xP2xsULFPMYI2cpJBrn0w7K5n7EMQbQ3wSErFqFEalubnioWJutt8Mb7RIx76sOk9oM1mWrqYoefgp038Dh6s51htho/6N9t+wOHH+97</vt:lpwstr>
  </property>
  <property fmtid="{D5CDD505-2E9C-101B-9397-08002B2CF9AE}" pid="31" name="x1ye=123">
    <vt:lpwstr>Ve8AvtlbPyYuB0aGWFfReTgu5HyZUWXi7hoxqqTItxDji2coVL9/H61vfOSPFSpBnpZEZlSPZOqcK8YYasI9lXFW/i80MzLCs2798aMrGaFLWFj7DWcDzcn69d2k2725zJspeUMrr6d5dn7JIBcuiw2VXrwtltpzR7VX1Ry/uYYxd1WQ7w4tS6TZFdnClZPZHUC/p6Wir0MGse8jqxSzloDyUTG6kEPvMdATV/47+W59VA7ptqY0yN3+qiVgiye</vt:lpwstr>
  </property>
  <property fmtid="{D5CDD505-2E9C-101B-9397-08002B2CF9AE}" pid="32" name="x1ye=124">
    <vt:lpwstr>MrT13Dj3nRWXuLiHM93gNNRvKGg9CnlQcVPEdke/iBVXxaBoXjEgL4QdRw48fZF37X1lhi9vpolHQEMiUd3o7ixBWLm/zV9BvohkxyvEQVCWQd6R8hRSnHW1/J03nz39Ylxtv9Qg/H+bFh7NASsWmoYRAAG9oZaGuOzTHmkhJQJfgwB4CGppEqQhb/x9cNXcz8efvgX1wcxzZoabExdygT6JrlRZ0suxrPYAXstBn+371JDdnGm4FzmgE9LTQTW</vt:lpwstr>
  </property>
  <property fmtid="{D5CDD505-2E9C-101B-9397-08002B2CF9AE}" pid="33" name="x1ye=125">
    <vt:lpwstr>CaZhfbAXIXIhmtYTs/KvotI1pkjNdviSiQxE4SoUAXI7bXJfWfm110xZEP/6MC47SMD/Dmnv0Vl0EVahUDB2AmbXqkcBxrTB8Ts3IwSYeQUbRPTvnP9YMpBJlw6cE0n5ImA4r58hl/d44LRwcU4r1M7+4f1rspaqet4SwMnbuI9pwXS9WY1fCYRiql+yPKHDJ5AQ53WP+OezqZbQRX8NPFXwcPms5YrNB6iZsvQ0+owNifiQO/3dTx58lF+tx7v</vt:lpwstr>
  </property>
  <property fmtid="{D5CDD505-2E9C-101B-9397-08002B2CF9AE}" pid="34" name="x1ye=126">
    <vt:lpwstr>KJoJN3Lp3UeZ2HN0YmbnUxmybR/Q2VaaNbkPlZCbg98gWX6G8bLfQ78mZ1brypH6LkL0xYn7BrIvqCR6S9ijP5bmGc5yTKLBoTOQOSRE4knuvDw43gfV/bSpY1AZnPut8f42qLbwtXJMpNDDQcOn2SNTaoyeYYPVtss4B9kHwpZiH99g/2Ayy+mXcpuFO5InaGFGK8zkJaEeFvG0V91RofRlcX3zvPSSgQFbdId/56T1WHgSoe4edR2nANzf/HZ</vt:lpwstr>
  </property>
  <property fmtid="{D5CDD505-2E9C-101B-9397-08002B2CF9AE}" pid="35" name="x1ye=127">
    <vt:lpwstr>42juKzp1TuMIYKIkfJptaXRluwcNKmoxeIIYX3LR4k+kTuuG2BV4RVo44hIEevqnAhFb7qND+DzYd95dVqRPRaRAXIUZrHrm4G8vm+QOB86uBnNydfqRd8/UxW4OoqBzbQ9zgV201B6lLV7+a20puqkpXFG8t7oqcviutsJg5Cv7DAuNRW84ddLy6TOAeDi1q3ysiTv6KyfnQeaieuVs1jnQbpdtmPxZNNFp4kYk4/z9dvaMl4Hnvj/9U5tF3Ib</vt:lpwstr>
  </property>
  <property fmtid="{D5CDD505-2E9C-101B-9397-08002B2CF9AE}" pid="36" name="x1ye=128">
    <vt:lpwstr>FXpQdrfDFd3QTzH6cUsq+ZYC5vrLfz98uv/X9ZhiN8sL/g3qATfHnuB2KQk0KWqVmA1Ra0ZQBLkUOX2kRKpVMh/9DxzkUDV3b3T2rSeuyzt+dgECic3qt5GsxkobKBNEI7HjXgPSr9T5fAsuPax2L+Z30gmXXB46RN6GTRqT19c702wqOhL9F6l2XXREdlpOlhd0jlyAREAL75eAqlvg32gt4EP5PL64w0BHaK0FsCXjSCrpA3NRkyp9NkrV/+D</vt:lpwstr>
  </property>
  <property fmtid="{D5CDD505-2E9C-101B-9397-08002B2CF9AE}" pid="37" name="x1ye=129">
    <vt:lpwstr>sNwJL4n1cxOoCc2a+7Ve5nysYvKbiLS6j/h/gkp1bl/c02c9fSA6VT26x2sDBDOIroSGKEcLDJwU4NEeWnq6sxUKKW7Mz1CGhKVmteeg4gXDKfuxQfqORwv5yYHnQOcIEtjkbNo3hKHJz9IxiH2jVg6yQA8hQsP32VEJPaGKkcwYorc1fRKTDVCvhj+ZFI+RnSuM3XQ4YI00Lo0LCbkyeYDg5cUvjdj4/MXqUIl8y2o30s5yQaUU2a94+Hjtbwm</vt:lpwstr>
  </property>
  <property fmtid="{D5CDD505-2E9C-101B-9397-08002B2CF9AE}" pid="38" name="x1ye=13">
    <vt:lpwstr>pgdwZNopGWWL3oqO0xz7FOAirCfkLSDTlkdbwyH4H2vEzO1yFm0LaAYsv1sZyDex192VTRwGCqgs+dhYknEEeoGGBeq4V9bFckXS0shMIpYWYpSOK2WlijA6IZe0u+RzWWcN3fvasNfuIqDxrdySdiwK7hqtuZYFmsA+5hJCOrL++N3x/lihCYpOt1Wniwpw5kJpNn8AONIgfQnZ8A5rcyAqRZashhz48x9ottrDBduMA05iguiUaFwyCL34sRW</vt:lpwstr>
  </property>
  <property fmtid="{D5CDD505-2E9C-101B-9397-08002B2CF9AE}" pid="39" name="x1ye=130">
    <vt:lpwstr>+9gO9H40jZfj2ztBt/ceGCstgayTs9tYXIG/nr8csfnTmtMDcJFQYIa6BCgb96Cp6CNpGiEK1UEQQUBCffVoDPk9f6bZr8K+RhtnMScwO0iMGEh+1/VCFhv2ipu1lR6a+RPbg4NeiHYthPGHxpw8P6h/V7YzCfGiJiexDMrxwi8nYv+M2AryKPw/7JjSe7O8mUf+s0sJMIJf3W7SpaUlS9aZbf6DABHMrdsdtOcvWsVXHs3A2OGMiumBiNQQWZv</vt:lpwstr>
  </property>
  <property fmtid="{D5CDD505-2E9C-101B-9397-08002B2CF9AE}" pid="40" name="x1ye=131">
    <vt:lpwstr>jrIEuFnbLPOE3xM+hQuwRFskMHKGxumwyBTcbpdN8fyquOXAzWEQTN1BS14vzE2F1X7NaMtkJ9E+RIxosBn6GazrcxG/AF3Hr+rKjVuVFaIG4YWkknGVcA5UMX7H6n6oYyk2lljDC2J/7+TseQ0CVYg018NQLTVJm4v07icXNNb/GkG55bgIBjkRiOwIP96P7CXTg4qyvopQ9rEQQN+Zj0FOBstIGXRUYCLlWNEzRUXAv7r1fynXhM0BrT+lpA0</vt:lpwstr>
  </property>
  <property fmtid="{D5CDD505-2E9C-101B-9397-08002B2CF9AE}" pid="41" name="x1ye=132">
    <vt:lpwstr>g1AP/cIO5hUtnW4mLw/wJgc43vucnY+jM0uNZ4SeCUKqZO73bb4AYXBUEiggjlMsiPSUTuHNYWjDjDJ1jyugKK95EmCIIGnzbBepoyXwGDp3dhACwMNJAMN4VWbh3HNxHOo+aVgFgpqFaw6OhPlhXCQ44mRPEDsgKr4jLBD4OtVvR2O2Wak8nfTwgEmVHxQbzUb10A+VQk5Uff4mf2Sfn8BPa+OPJ+r4Yi/LDydAKZ8lX37QHFJKiAr9dE7GC5U</vt:lpwstr>
  </property>
  <property fmtid="{D5CDD505-2E9C-101B-9397-08002B2CF9AE}" pid="42" name="x1ye=133">
    <vt:lpwstr>Dl073yxwFGsmIN++fxsF40FunRv65KkaLTVs2ckd4GBdYAgtVE1rsTPhAMTh2MKhWibfzZc+dA6HoB8dQmiv2T6hm1PhW7aWuRLeq0OwWfQyJ/PqteHfeM34ykjQqBJGVFi4CUDPS/CimFggDmjPEpZEarUtG3NPEMASIIfr/9jusui5Tte2P6lxNSTSyqnkK7H+EWEgZHmMn0/sc7zxcmTAofpXF5VdWOqTe+A/yV9F9Y7sKQwEUHRAF2eDiF+</vt:lpwstr>
  </property>
  <property fmtid="{D5CDD505-2E9C-101B-9397-08002B2CF9AE}" pid="43" name="x1ye=134">
    <vt:lpwstr>QMJoeOnLHJoNF/3hS0lq7ObnRp42eLuNFsdl7fsSzpfpaFszSdf79IuLnYSNGxufLaUVAYfrkWcjvpRTOr+mir5kHJZxTqauUwKP1zyceuzunmmN01gLuJox8lxdgpZLXlYe1u0vY2xcgbpiUC4dPo8uLYfySnJBdCC4Gz6G03YsONLfwnw8zLdt+O6XxaboidISdR/VqiAKMU2cBwsovFQbh0fWsSO8AEVxtX2mkjYnLHGm1BLvDRB8QrX6Rqj</vt:lpwstr>
  </property>
  <property fmtid="{D5CDD505-2E9C-101B-9397-08002B2CF9AE}" pid="44" name="x1ye=135">
    <vt:lpwstr>0gdun7fBtiO/Idw0UASHzvqkMkE++g/GWPDkjhT5K4h6ylCPhIMxp445O01sm80+eqO0AtzUZB1yuoXXsANh+Kw9qVAEDsXMbGmTe+LHq1iaNS9jykl21CDfH+Mj1oPXhqSuZ1We6cDLe/unjooub0TbtnstKh4xrTg5uEKO3VE6Mg+8X05EGSMFZqx2PJF96/FUGAiKb+EVLUdRCPPYZUnBkmVve2e86TzG6rgoqk1rSeUxwrJra3viGFxrRev</vt:lpwstr>
  </property>
  <property fmtid="{D5CDD505-2E9C-101B-9397-08002B2CF9AE}" pid="45" name="x1ye=136">
    <vt:lpwstr>c5PD+xklZXnVZAfn7eVo4qz/Ik5Hstk3roi0QNenJ1x0ud7gJBVKN8vJgyiTW2y87HKmPun0y1/8+qEqHcbnA+cbShQdMC8oDCOkPgvq1RO9Ggvfp3Cv9jFuNbRflFfMpKYD9XzQ0JRPDCT3OS62T+mYjFW9Jbuf2NsNaQu6mYq1o/i5Nj5Y0lRWmhayTLLo+2JhcG2poJJeXiHWOHcwXxhgQc0BJwW5ek2zdxes+zadeatQd1RXxDUqLqhDn7J</vt:lpwstr>
  </property>
  <property fmtid="{D5CDD505-2E9C-101B-9397-08002B2CF9AE}" pid="46" name="x1ye=137">
    <vt:lpwstr>2PgIF+hZUFfeKywuf6rJOXFVNWNIoiR10oBRNDpp0V4N1G+uQezMRJx4vsLhnLUjS+XohedgarBmlvYLM+CqPJErTeM11yjeXiT4AFAKSMVP6pzzz6Y7cjA7K/hzRKj8iRi0j1DIp3VEHsSn+lgm5w9u47oxcp7ZPGQGXtqmc2mqlB7z7FEpIbFaW9pHywT4W97CCgcgVkX+CSqN7EaOum8QwMc4/RuGbCme16kUeu+iITvc9oIJmvPLygIpBB/</vt:lpwstr>
  </property>
  <property fmtid="{D5CDD505-2E9C-101B-9397-08002B2CF9AE}" pid="47" name="x1ye=138">
    <vt:lpwstr>W3MhcMX58Y9m/VBjTbm11yyVCxKfIr0X8QL37dVS3Y/AV3z4P3AInhsCk4dxXy4nCvfR8iZMbsUVlMW2ihfxqlZa/tOiYv8QKGKCaDQQX4nM2yycM8FnP6Viofh1r17Dyp+IY2SH5M+8EfnLAV6VrdCuDS4ICH8J5nJkBV3Z80eIMPz2vCU97xIc3VE8wPnfDTJd52Tp7oVdPU2SMWWmLaM2V/SzXM8S2Thyy/Z5/R7xnXMJVa8m/o5gkTdxxO3</vt:lpwstr>
  </property>
  <property fmtid="{D5CDD505-2E9C-101B-9397-08002B2CF9AE}" pid="48" name="x1ye=139">
    <vt:lpwstr>vfd+PylpM3E1Ec6Y0rzCWzEQOPQY7oq9NsRqXn5Q5IcnulnDIfiOYb707kGyYDhJpCUso5EOylUkH7pu8qgRw6IqgpN2Vvavlb1JgTgoGg/AOiVUdprgff71jYF+jjGnYDRGwAcWoTaCOTUSgz1RQnriVZR7R6yTIRbGzN0+ZiuVHbcvoCvwqt1HstRk4GLGDIlJKqJW833HRuEwjYLYEf9VCOCHDQbgpZ5SKK5jWqdvcI2RXQn9Rr/zK0ADaoT</vt:lpwstr>
  </property>
  <property fmtid="{D5CDD505-2E9C-101B-9397-08002B2CF9AE}" pid="49" name="x1ye=14">
    <vt:lpwstr>KaW7Sbq4Chft2ZyktRxIibdhtE2HdWpWr5qqQKHbeX3YQ9MrYiamhcWlqCnhWfWtOt+0WV+dnKg9oW9u58mq6vQodG9tcjAV7ThBHbbhnfshyREWBJ/u2NKFWtgIEpuqghdMaTJyJtyWW/vz9GqOduP3cqv1t5Frvur+5rnhOUBQwgp0RNV79J0FX5c2Sm7la1vy5XFIMJDSV6CLMC0y/t5d451D97aslzrK5JCYrMXM+JQ9/Zt7UBa1nhPS/9X</vt:lpwstr>
  </property>
  <property fmtid="{D5CDD505-2E9C-101B-9397-08002B2CF9AE}" pid="50" name="x1ye=140">
    <vt:lpwstr>7kiBrSogMv/+/QcUhYBp+IkAAA==</vt:lpwstr>
  </property>
  <property fmtid="{D5CDD505-2E9C-101B-9397-08002B2CF9AE}" pid="51" name="x1ye=15">
    <vt:lpwstr>hz+8n4Dtv3VBDZhBnN8Rqf0a0fV6ajsEez8eiXClkpYIIh97kLpkozQ1dDeGlA8SeyPKsFiLOX9KyJ+epGv2z7qn5zAHa6CGdVpwQ5fm4Wh37m4ElfvDgjx9yoopxRdai0Yu2YnUY87ST7LaKsbSnU6YgBF8Y+p0v6C43yd/7p0eR9dap6HPn/0+JLxU1x86BZObItcmJP8nVtpDNSSXfSYvpmLN9Lt31WjVSbiM/9SC7Is6n15Q34jCKD5774R</vt:lpwstr>
  </property>
  <property fmtid="{D5CDD505-2E9C-101B-9397-08002B2CF9AE}" pid="52" name="x1ye=16">
    <vt:lpwstr>f+Fy4Ff9lYjtBca5ykJZrxBdIX3/cMb70ZEGkHiEKbrgdI8GWp53GawVKx6U+qu3UBAkm4dRH54hGt6QaAXqpnXXuV7hrep+0zZRKVb82bLXRGbP8w13/Elo2Dq2LfLB0mwfWgkJWMRR2EdwLF/plw0mPt9BFjCS3zLJ0bQYKAEuwyWfm4OeeMzd3z1NAtuhyg08TTyTtGJLnqEzHZgywAkoaG+MJo8G+Em59ycs4jpYKeVkW6EOT+b8aJwMWs0</vt:lpwstr>
  </property>
  <property fmtid="{D5CDD505-2E9C-101B-9397-08002B2CF9AE}" pid="53" name="x1ye=17">
    <vt:lpwstr>5kUZ41rS5k6IrlmYmWIgv7zWKB8AX+W13Fb5oP/LT1pVHxNOHS2i9Jnjs+g//OzW0QYXw9y4Rtgd0Y1xkhCtZdTW9rJvpaOqZ+DcmhILwKA01WO2kf/t+bjPyR3yYPdSuKxCTUWqWteM1r1JqALSFV+cEd+dr7gSt3RNrtFoVluXlLJGaegS7fYFQTuCOSezXlCHv7aTeNAXVMOztGHtgXYRKif7AeOG3m1+yh9GFWxWVB7rRJKWCx1z+JrvMEj</vt:lpwstr>
  </property>
  <property fmtid="{D5CDD505-2E9C-101B-9397-08002B2CF9AE}" pid="54" name="x1ye=18">
    <vt:lpwstr>mr0DICCXVp85fsLskoVwPJp+CU0klrZcWmhzmCjcicIZn7yXDVKuXcmugcLbYSGzHRESy3SedRtOt7ZsBotJsj7sXuke6EE+Rr70zBsv3TA49Bf3HIzfEfQBF6OVGAMLZe0ecYOIYAHKmulB6UD0mPjyNwGTRIDa4HQ6aT3VQbPICxws7vBsoqWsWArX8nUfxB8htt5c3FbfT08/GWJW7c2pdJZlvjFBQCrjunAxF8U3CZfGJpGS+E2KfA36lUV</vt:lpwstr>
  </property>
  <property fmtid="{D5CDD505-2E9C-101B-9397-08002B2CF9AE}" pid="55" name="x1ye=19">
    <vt:lpwstr>eSD2rdT5PaHMmn1e0pE1g3jPP1O6QEPBDBVVsR396Xw/ZEgFtE49ADJCyI1NaUg6DodZui/33xcCelfUS6QZWNLxRc4e0V75XhVibMZ5370icXkuonWRVHsOj5e7PjByubcZZQfcIS0neuBcZZD6VElDy0KV2OTYS8XwLZnB9WzpevCLijSOpw/vTRrVKcy6UmMYQztTVoidf+Uton7SLI9OSPkMUG2MRbOPilA/J/Dq1O/ACMYFtCYdFYs9Mgj</vt:lpwstr>
  </property>
  <property fmtid="{D5CDD505-2E9C-101B-9397-08002B2CF9AE}" pid="56" name="x1ye=2">
    <vt:lpwstr>oM6AjdV+axAi4hedJkkjf8jWs1uGCSbsxkzJEYC0esNY24ttPK4A7QYpJf2JMJYzKc5zX8J2VEVjYu4ZvOPLS8hCJyq8bThJkYvxU/eNC8WqmZWgJYjGplqrf9Qkl6iTMMgedLaaCqvLywttUy6EXTVlMDO9F6eHGlt/PYH0vDSdrmZ2in3K31oFjrTuL44J+lYWQQduDFQv5NvPvKwGYXTfb+7H9HwizMxdjKYZAeOLbXbBhozUqTHVhaK9Hz3</vt:lpwstr>
  </property>
  <property fmtid="{D5CDD505-2E9C-101B-9397-08002B2CF9AE}" pid="57" name="x1ye=20">
    <vt:lpwstr>w/E9147A3GCwaim90OaxRkh4aTyz6UbPGNKwI5o/10nNF4E+bYiyYDpoSFz/mL+RrrupF0ytew4GFVXWY16ksT2Q5JQWgc4GkSmwrMxGonSBI7jh0+KubZzS7+lFz/sRBCjpR+VdcGzp7zFHXc1eMUQT/ngSYgdFFcH7Wtm8LKVKHOIGBewZznnzx/+OjRTW6HrHZ4hrN6yAcZSTG/ZFGpYQ41eUx9qRK40j/B5E3RRkxYUswYybQ9xjDmu8h9A</vt:lpwstr>
  </property>
  <property fmtid="{D5CDD505-2E9C-101B-9397-08002B2CF9AE}" pid="58" name="x1ye=21">
    <vt:lpwstr>DGj61Hc1Y9M4b1FsTJWjCJ6FgT4Y8WpZ+hZnvkU3ipW5UmZDl37F0or1GJoj+bN/fEadO85wQA1hnhIYbDUCl4H5CczNXClw5R0hJii1QG7pGWWn+iJN09pekk7zW28Cdq9mXMJX6oxVg2gRIFbvIV3WCJHO99lmBBur7GKgBdHWDcK6/JbXjwuqkOuyqn6T/ceXxWxBvEzavDZUGa5nmFRVc5QySeJL7p/9E0kli0t/PqnjuswX/BCJ7AQpEAG</vt:lpwstr>
  </property>
  <property fmtid="{D5CDD505-2E9C-101B-9397-08002B2CF9AE}" pid="59" name="x1ye=22">
    <vt:lpwstr>QrTexnuXC8xQBn3PTEvvQCWostuYp2PnjHfo8ayxfl9OqV8EdqABc698J7+lzcoJon7n3fs73+OcgIypisVGSdHritBubfpAlDXhCpJ1EjVanAIUntujj98icte2NKZnUa0UxI8XpReJ77oUPcP7ytoPwPJ3leZqj+sQZ/jk764wSLCFzZPiKasveqFRYdi7oZoKAM2D1oOqivji8/XFksooCKNpWD+Lygr0sOSFuorFVn/evr2a0j8KYO5DOZF</vt:lpwstr>
  </property>
  <property fmtid="{D5CDD505-2E9C-101B-9397-08002B2CF9AE}" pid="60" name="x1ye=23">
    <vt:lpwstr>xVN1Op0NpgFW7cCeSPELpx2YDNPGyu9D++H2GC5goSNieXfB57mFmVzaPj30FW3qx69w9ZSxaCy1IiH72YH5MzvoehTTH3FtlR8O37uHzvfP8dez0RsmzvlRXHE2mx4wtxS30pkrhx/d/ICkrmSsMVo+qlHZ/lbmDAvnJKzeVEI58c9ASRr9rTOPklQANg2QvgWkYQcD5mymZET29oAsfVHOgKOqTYH7uXmw8VL27L4Yqy2fXc5oBu5W3rxywgR</vt:lpwstr>
  </property>
  <property fmtid="{D5CDD505-2E9C-101B-9397-08002B2CF9AE}" pid="61" name="x1ye=24">
    <vt:lpwstr>2LSIA2FWJG1ydyLDuW4D/vvM+QoYFJQoYS4LDnIAN9tuiFGA5asvA87q2CqEywibBy4WZJF4Nq7Mqkkp5pPRFgkEOGUJUcLf+0SuQ2j4D8sYRP8b+VttHB9w2BtJqN8nqT8RNJTYrrgoSFDY48XsL3PQSftqXrsUJMFc2HuMfYNJltvMAhxA9y9apRaqd8YYLPxPRp4ekRhSEK6QXSh6dvHZWW0EorpSxdcKXG4k+jbj/UYR3O3DjVyvPKbUDGL</vt:lpwstr>
  </property>
  <property fmtid="{D5CDD505-2E9C-101B-9397-08002B2CF9AE}" pid="62" name="x1ye=25">
    <vt:lpwstr>q/W1ZWFhFeos1GkJ1mly5pnul70pLuvbefgFIQJ5qAY8VbIe4RGyOPuGKVJXVjmV6w07hkgbu5TbotzJjud8+YqT+eHRY3eKbxebum49o/XUNiBKUkGOaRCod9xJOpxwfRJN2R8iAwrApr4r10tktB5zoGySbOYRCB8ozvsWg9mOf7ghDDjsg97YSOa9epi8O2yf1UoV/D+n44WUtaLZUMkMerxglaEl9eNQivC3aJnzfmXk1shQnOGOu9594rp</vt:lpwstr>
  </property>
  <property fmtid="{D5CDD505-2E9C-101B-9397-08002B2CF9AE}" pid="63" name="x1ye=26">
    <vt:lpwstr>Ovxq1MpaQ+L5QbAsm6s0GNP+iXDts57fJ0uVGE54M96vqKpdwieb/exlQ9afo//xBarvG2b/HjGLIx8Sy4AK9ElF5Nc5rOrGQmW54ALlF28KhruZ7/+P2GY9BA1tmErhrLcagUD2tSv6ja3Gs1HXO5cAci8/ANekG1whB/qlrTn9HKL5o2p2RHODxE5l325pA728xYwjqjK5kLWzTrBiSktoLLH9Lt1QbTrgyINK7QfmXhoRPhZIKbvFzD59ZHX</vt:lpwstr>
  </property>
  <property fmtid="{D5CDD505-2E9C-101B-9397-08002B2CF9AE}" pid="64" name="x1ye=27">
    <vt:lpwstr>13sAI54j374VbjKt+cxoWNj8I0Rr4s69UyNaKBpN+WuCLFkp8qWYR0YV+CpcY0NxuUy+zV2hRjb5f5l5x+wfzLwGHJCWwN7Fc9rsKaeYtF7gRwlfhLDSWPDz4zve0Qk9ZQV5LhQaxHtB9qD5hh9UMzOQ/tD0tXObzIMzJGWtzBPwpEWJnGKv3CeN54sy3d1ERpQcqW+uvlgMce7K9AyhOUCvV5AT/WF0m49u5oxh3/zchb0QM8E7d7EJXJA/WQV</vt:lpwstr>
  </property>
  <property fmtid="{D5CDD505-2E9C-101B-9397-08002B2CF9AE}" pid="65" name="x1ye=28">
    <vt:lpwstr>UflLuR9l8cfuAXKXhNTrUjmGegznDnoW/mRW+04dFbQp4ZxFjoyovsEvXqn0zBMgJiDmVCU49d4R8UrU4BuJdxf3JZR1bp4LWz/u4d9wZa9bzQut3YV30DHLhq7z+VeG2Q7sEkOEgWdK+Eb55s8A1WVYHSfVkR+bbJoCbM0ujFY1VhLs+KhSC4KRbwNgXwCFc8uapLTwu31I//Nf27gtZ2r/VvdvWIPuJiCQSMqLn8mSK4KP1wRmoMao88tzI3C</vt:lpwstr>
  </property>
  <property fmtid="{D5CDD505-2E9C-101B-9397-08002B2CF9AE}" pid="66" name="x1ye=29">
    <vt:lpwstr>PauxFbJyfqv94CKbVTiXCWCBtH9EHyVOjQ/nqafeix9oj8ZT20gq7YnVOzdZFMCWThEGQ2O8rxzWjP9P8F4OVle1MFdJhCVvC3n9i25OmMcWmm/6GQ0gaNZjr2Wm88xr+Qn3PPVEThL32xRm1L93cr6pAQ5H/cmbq5NiQtZGbTrZ304VRAU55wcSS23D7c+iFhXWFI0iieA9AUmOYxN5eegLV6AUMVSJp+XvFjcm9rhu5F03gYzwOnAZrAzU1hG</vt:lpwstr>
  </property>
  <property fmtid="{D5CDD505-2E9C-101B-9397-08002B2CF9AE}" pid="67" name="x1ye=3">
    <vt:lpwstr>VIYdlg+lf2JSS8g2EmMWnv0Sojesy/Tz3XrUNvbPwFKdcnUeAG9pMA4OoSbMzGgPQ9WgVOO1/JdwyKsffTgIKZJqeOPbeXUXEwLgVAhgEnIlo5vbzqYpohuFOopMfMflO+Z33RamO1l4uvqn+Dkp/2NY5ox0+J/ewv/2VGwG0KYwoE7gVijie39Z85/NO+iBJe6eA48sBwNS75E4biggaaatNiuhdjBZKZy5GlT8RCvFqFLUh5Ijve8NUJINpqJ</vt:lpwstr>
  </property>
  <property fmtid="{D5CDD505-2E9C-101B-9397-08002B2CF9AE}" pid="68" name="x1ye=30">
    <vt:lpwstr>+juFWWStoxI63FVqUkiJj54C/M6jyXm6XPh/kb1pCIqvlXAojEVYNmHGtT2GXDddmqhah9Z0R96uuKBYx4Jlm8hE2PqZFOHTFfeIPm7xNyvZutoYW3zYWKIbeGn0GwTKh+oWnWa4RsgcK1OM0UOT44c0S1jrPGn85VANj2RPv4VY0jm4Sk77ybu3b9Z9QMzLBme66uvPa/DAIqZ0zjy7Fe1FBRbi+GzP4TwA3GMscZ8MpiL1y44s+p0/dp0UA19</vt:lpwstr>
  </property>
  <property fmtid="{D5CDD505-2E9C-101B-9397-08002B2CF9AE}" pid="69" name="x1ye=31">
    <vt:lpwstr>auSfmaWlkSBeaJCT0dF8JYUIbqKEuVtzCChs70lixybyxb11zVO/RPVvwvuRKOgRyv5OZZCTQQhd7Bf990O02GMJrfAnNWvPiSMpFR2XOcfL2oxo0lgAMx59LtEoN79r6KNhPXDNE3MD/rWwddE1zP9M6E3LMMTLwCWn8Soax9XhgvbmBr2xLYv7zDoG9Rbip61whFfi2/Mr8blI24JvGbKAQzD8phU3NHF+lTM9udhfuXxMbnSif9g4G/dOe4l</vt:lpwstr>
  </property>
  <property fmtid="{D5CDD505-2E9C-101B-9397-08002B2CF9AE}" pid="70" name="x1ye=32">
    <vt:lpwstr>9jatWs5iBwnRtdAoZB6UkuP0rccSJm9+87kwjO0ovaklOlxwjvOAPHdRRYTBsIX5IBP9Ni3bxfBNQsLtZP/eRBfqnkdfNoWnJCwXf7N2f+yrKUK8m7uH3Gq1hFeS/63i9/nZWNPkca3XySUt9XWro9BS6Kh+7111aEC1xKj7cpGyWKJU85DmMw6AHAIdO63Is2HzZsuZ9j3fHnx1tE8kOfun/e2lduj/fovfn3hlQuj3wLGQ/ygl22cOMwik5gb</vt:lpwstr>
  </property>
  <property fmtid="{D5CDD505-2E9C-101B-9397-08002B2CF9AE}" pid="71" name="x1ye=33">
    <vt:lpwstr>b93Ww/CDkJZTmNGDtcolomoUAhh4lhAMtJ6HjI449VQ9qiBCM3zFpMiqPHMVYrt5ZJEkx4Ozmdv3pQx9RDTR1LA3EwfxVMnpvSoGBFQUI7MSXXG9kcDLTbfX+FKBAKUd0lIJlN/1DzidUBfvR59WO00sCDgh4W7zhvI5UEdhmlHqklB+PjvMDEEi+20Z+v8CWy3UjMTk70NnAsEr+W1f53NqS/6t/iBj8bSDgyw1QaOGsxS28x1Idj/Gb/bgqhj</vt:lpwstr>
  </property>
  <property fmtid="{D5CDD505-2E9C-101B-9397-08002B2CF9AE}" pid="72" name="x1ye=34">
    <vt:lpwstr>MwPUYtomIxzqUI0pma/IN+XqKki2vo48xv77L2EjgZ47SgvFd7zr6a5WTUSrtWk+u1LpJCL1q5OMP6V2zcRfQNXWptI68LfxRKXneNAwd0LJ3EH+H4MiE9aTe8amaypwJcUkQc95uk7Or1fwBqoHjgtIGVn+Wts2wEdmrxFZ36XuNof5Cg9WMwIuFZqN4SAW2cJ0qTS0nF7Iu/Dv0N8cNnXZHqEWKATZozuiSSwTauTGukiVZoJL77X5+BuNUbi</vt:lpwstr>
  </property>
  <property fmtid="{D5CDD505-2E9C-101B-9397-08002B2CF9AE}" pid="73" name="x1ye=35">
    <vt:lpwstr>xBMccpPOoJUZFxxcHjlqCMkuKoEnoBH14WDyZ6hM933iZETcoP4Q4wyl/aShVsTXoe2TLHZ+UJz42UggC/Ewk03U9pP4auTvlCI/y2s63x2eJurKE7C14c/kNfN0vmUwsqQTDtGQTGQC746EPzw5E49Lsd0YXYTUrosxroqLyeO8ZRNmGyg0CurVRlBjmT6lzPQQeDuv4OfrbEx0anGavMpmCCd+iQpdp3MMEloQ3DXsFWxu0D/s3+pcb80QOrn</vt:lpwstr>
  </property>
  <property fmtid="{D5CDD505-2E9C-101B-9397-08002B2CF9AE}" pid="74" name="x1ye=36">
    <vt:lpwstr>XZHJ1iFKq7yqwqHXybZo+9CUy5mFy/fYX6qEFFhnjO22lPWL0dFQqgBYNK7/ubaAGTO7Twt9aqHD6NjzKYaBhT9jpDKnNSHMTDt40Tc5JUyli0mpLdw2mbbEuGrAUcYd2S7wQlBoZPU3LTSfzigy+CKCYdY8MShGM0ngzxySxhYchhCyDYuNKGV+AjV5zIcfnUstWZ2tEsf2KpjGIyc3Ja0bLQJJs4IbP7Ey0wh4bJbJM4w+f6zdzRamgFuahVl</vt:lpwstr>
  </property>
  <property fmtid="{D5CDD505-2E9C-101B-9397-08002B2CF9AE}" pid="75" name="x1ye=37">
    <vt:lpwstr>u9pwDClZ3IuoN1is2sX7OMG2IVM1jcQckbOFjvS4koL98IYdJXzSjLBh575s+I5XKwuIq/+2GPTG8BtGFXEfosWdTHnC0ZSyKHuN7UXAEfAagXxfuwnFs2zNrGh02JHWHvFMmn7lXDT87z3exAvS38jU6L8z+0KVV+0uv5GD746PySQU6nI90kD67Tn8DLnD9S0H8w0TwrQwKnjBxlguNHPoM5R+0yPwY5crOr6KIeu9uh7puAmcMKSpMpCVu9B</vt:lpwstr>
  </property>
  <property fmtid="{D5CDD505-2E9C-101B-9397-08002B2CF9AE}" pid="76" name="x1ye=38">
    <vt:lpwstr>kabtEEXpHWW9L/wV7gLLQuDmWvx+EJ7tEleHAi/pVRO9EfRvM+qKoXa551XYOGEVIYm+IujpJYiJj7bSlTPR9xDnwI3spi2In6OdI4EFx+6mKMUjMz8Hmt008ZjAwL5qGoOYu5n4oVj3R/ZKSpwGfmHwb92IoVLWP1pDYXJCTQ209Kf4kBr+0MjB7hEYlPnebzkkvxht82KBd050mgCw1Jy7JFuHjMjQbOgpBj4YlHJxHtHg4Bh+yXwusOYBHHg</vt:lpwstr>
  </property>
  <property fmtid="{D5CDD505-2E9C-101B-9397-08002B2CF9AE}" pid="77" name="x1ye=39">
    <vt:lpwstr>Uq358Lx9v5H2mhwuvTPjb+p9b/D7xOVNUUtHBivPaIiJgTZ/VBTLHlWuHGGdjauDtlyUTCokmfZzSXU20oJKYrqltFa6aOCpHMUq0a8DDqRqshC5TDXNWQCB/web45njcM3TCvZUk/mFRUsC0y/YCBmXXG6euW/oMBy/Vf+FOtm25J+79401PmOO6Yz/1wInRHEUlejVVhfSKpo/MHlv9b14qaXou9BhcW27mDQmeCvYyIndvUuSqWrtdWMkcvW</vt:lpwstr>
  </property>
  <property fmtid="{D5CDD505-2E9C-101B-9397-08002B2CF9AE}" pid="78" name="x1ye=4">
    <vt:lpwstr>6JT4+xX4geJGHfbYt8+nHPXJ9DnpkSl0ay/rYXkNzxk0YR4qOhYKmwvw7Nte5EAtKRyadT0xOsyi51WCCMrgKs8E+p7IwBhgM0gnQgv57DdQAc73TvDa0yX1uxLtPEPxUvDkBvJ44ZvxLumWx8I/xInyOjBR7pK8g4+/wO1RpHokBlHSeigC4ZqTXF3giA7NFIm+WKBXQzbUr0g4KEmortz9Je5gsj3chY0Xq8sAbbHb+mSDeJonZhloDn7QuD+</vt:lpwstr>
  </property>
  <property fmtid="{D5CDD505-2E9C-101B-9397-08002B2CF9AE}" pid="79" name="x1ye=40">
    <vt:lpwstr>Jf/a7hza4ugA4/ehXVzjGZZEVB1s6eBI7uaBDzuhDL3+fsb4l5a6bZ2MjjcDlIUsEoNprt/s94SH1excA71/TnEVuRlw9YkR4aZMIGmi60/Sntp2/VUxqv/oS3S94V4hhwHPkCTxvBYAv2J3OfiIsf32HlxYMgF/OyMUfzegVEhDnlXsIsqDfQnrOdrmqKdG6Qaw10YljGE88kT2kZC0kuYvR5fAg0CcdZs7s/U7SJhOOwFcCzvmkwlxUQLyegW</vt:lpwstr>
  </property>
  <property fmtid="{D5CDD505-2E9C-101B-9397-08002B2CF9AE}" pid="80" name="x1ye=41">
    <vt:lpwstr>r/zAYRsfot/MwarP2SJFFSDLEyRN5nGeNxqfeDnYrjIA1LnYOxBJjQv7aeZa0leREB8UoxHr5feCDJHGGeLi8pxp6lHdFEDRiwY6/xmBQaAtjA5oKnuehZyhQEPQpPlS4pgDin40UOxdJkSWyrO+jwFf5PquLQPi1apr2wqdUrvHG3voS8d9rLMOiOHPrVjQh/TW0HPhsqhIirtWCd7TNpghvhCK0pXvQlCuHQoi/qUcJvqR2GCPOVaZQc5H8Go</vt:lpwstr>
  </property>
  <property fmtid="{D5CDD505-2E9C-101B-9397-08002B2CF9AE}" pid="81" name="x1ye=42">
    <vt:lpwstr>xBkz2MTHXz6Atql5e7uvOeBoSTMyI/oIi0sfuyrdeyCFB4xgYRWKiwFjg7wxVrs2O5y62oRt3Wu2O/SK0tSJKjUkXFW8u/odAFVUCGQ3T79fiJtyu9mC/oMAVzlNasp8FB8vIj3GpDo/ySpdvi6VCpDZevl1IQHcm6q885mDjtfWgJ1U3iKrho1sGNpDUgtNjhn+S7jtaeCKgBOVYobkQ2mgoZpIzrd8w/0cvZ8cT/EXigKEgtFuNwfWlVx9Ey5</vt:lpwstr>
  </property>
  <property fmtid="{D5CDD505-2E9C-101B-9397-08002B2CF9AE}" pid="82" name="x1ye=43">
    <vt:lpwstr>PcGmMJEw6tvVwuVgunNEuhfVYStGK1U73zN6udqjmOTSdsLf6SB0iWmOY3gub/IZ+Tt22wapBhQW7so7CYXGviQaTnepLK7Z2+eghTuzzfhgzPs2diM2c1y6QHag18Ug74itauU/GcApLok8YLnVt6qT8idNih9MDaP3og2zNLgYltMax9Qse8LW21Si2H0n/isPratn8rD4NcisONhrUS6kmK14iDr/8g96y1N4T+LVs1EXU6u9iy+1GbEOaqr</vt:lpwstr>
  </property>
  <property fmtid="{D5CDD505-2E9C-101B-9397-08002B2CF9AE}" pid="83" name="x1ye=44">
    <vt:lpwstr>65fZ8v+Cno/k+3FFO15Gl7PH4kiEarRxZBqi5S8KGb9d5XlvcyvzeYZs56qSYY9mNR6qGVs/pxCIYyAB8s61WufBdckYnlwmPy3/mP2QZselaSxNjHNsIeyYKj99DeT0oHfefkeoyHDHgeuwHg+pbTBpCOmjmiFm+fYvRKkW+xoyE9KVRoQHh9HGQon2ngaWyBS4FBsI363IqUvdHWmfXaLUltoHT2Xdy46Gb4m6x6Qoh2huP3fKxZ+hdP28twc</vt:lpwstr>
  </property>
  <property fmtid="{D5CDD505-2E9C-101B-9397-08002B2CF9AE}" pid="84" name="x1ye=45">
    <vt:lpwstr>xfvIfiwLz0ZmDo263kyrLKthgQLKAmVdvowz3+uUu488xR+5P2ScuzSp05yf9WzWYjhDfY1GtufR1LpNpsdCE+RAgADkfEi2BIeKo+Es4+SjBsxAfssCEgY7WpaCQFkWfriikma5WIkToedhkc/49tXZC5yZexQAaJM4svu7X3sI5XaE7vlCDmMM+VbWVW3/X8j39qbn7s0a5prPaPOqvSWHSPzJ9qdSsjg8wcjsaq8WDm7Ctdy7sS1K4Mldt60</vt:lpwstr>
  </property>
  <property fmtid="{D5CDD505-2E9C-101B-9397-08002B2CF9AE}" pid="85" name="x1ye=46">
    <vt:lpwstr>BQhR+hsAoB/kJKmRx2mxldNjuiBgBIuwn6bauL+iSpy+MAPhiuOwPz647K5QvXv3Mg12Dxr/NH81Hs0tTlg+hkgB+9oKJPnOXS60tOINgLFK6Iv9JUpm31o92ccPcHDUY/DW2FCfYDDBCuiXX+ksCZf9NBKBhg7d/DyfEd8PELSD+YCQ83B92/jUsT/JF59SrtaGJWORyb/JSy5i4xHJnnqCu+8EyNz7XA+eLdsZFfjlERgDxq+tf4Xf8TyK20E</vt:lpwstr>
  </property>
  <property fmtid="{D5CDD505-2E9C-101B-9397-08002B2CF9AE}" pid="86" name="x1ye=47">
    <vt:lpwstr>3TI5nGCN97eA3fiid/ch0fommHttD9EtjUcsB1g0lPOuvadSERCZWJBn3+GEXwtk/jKh5CdMXx8OKCEqqo2g/TEKNpJEI7EEedXk3oWu6X+kPI3hZr0UbTqqZAtBH+GvuH0M5L5285GQBn0XYWTyIibs2ktcvFeDtfZAFfLwxQgvnO+eDc/ZAgWT0RDmPejGT6Qs9dYjRINEY4oAujU9Crd7S9mWgdGRXWuZB8QFwB6sjxqVgX6s51fB7PRltav</vt:lpwstr>
  </property>
  <property fmtid="{D5CDD505-2E9C-101B-9397-08002B2CF9AE}" pid="87" name="x1ye=48">
    <vt:lpwstr>w5TEX1oVA1DM4P55BSTgvOOpjz2tcAvWiwLkhgVV1a+gI2XSbXw1VoPHs2bTU1zLf/BTGhoxXoMTyciyLFxP7hPSuSNCMNAfIkdJQuKIyyP78KSO8tdQTQrycjZbKgOsjGoCgSq4NcZXWc2ZflZiME843rG8sp7U86I6ufGrI1ngyQ5jSQoq7UYQzig1VhY/vPheQKuS2v5m07vGsof6g3r4r41qPz9ZUI6eelBzx+P2SsGUdf1VWAHO99fq51D</vt:lpwstr>
  </property>
  <property fmtid="{D5CDD505-2E9C-101B-9397-08002B2CF9AE}" pid="88" name="x1ye=49">
    <vt:lpwstr>0vc8a+ZQvUa9TlKbDHxcwTCQfs1IE6sLkhYafkkp5fALP1eoXcJI3eg0wPejnDo+c+2Nid3athtTXuG/3pZhShTO8Kp18WfFjGge/2H7KyDyCyu/5a7yepQemqwqgxcQe1vLcb8aE+QMRyou3RtU4zGpxVWLC9S0A+KYZoVXbE2oKkGYwSy3JaNu9wAqSc/vyHbz0+FQLk3mbBo1vHJ4Aig7ck0C4vs4bBobMUbylYtVU8sPAGP4L7gXJTSIBQL</vt:lpwstr>
  </property>
  <property fmtid="{D5CDD505-2E9C-101B-9397-08002B2CF9AE}" pid="89" name="x1ye=5">
    <vt:lpwstr>owfW/PypTnfGyHLPMpd8FzEaK1Elybwu6VyBOJ9A0edzYY0MSgO5pC7RJ8MrhYtaunRFa9kZkvBIlvr4b/v1hv6hBH/zTPChAf78qfakjRwFvZ7VNecY4NyVwE5f3EKe3lLOi1Kd3RYYlC5XfHBHgXlb3yKlSicoZS5OzUREJaR04f7qsiJgE9RcE4maMV2P9HHkYxQPGBSiSGoKWIY27Jas6qy6HJjNNnfiqtHRZewRXkw0epZlyasb9la8ywx</vt:lpwstr>
  </property>
  <property fmtid="{D5CDD505-2E9C-101B-9397-08002B2CF9AE}" pid="90" name="x1ye=50">
    <vt:lpwstr>jrnN8PoobX9KqvZDYfP97W6EOsbMMwxQGZe+b0csZPxbECfBM2PJoSIqxH2VLRwHTKAs1R+9bSeKeU2OEvVoE5fkq3bYzbOhfh7paFNg9nztWu9EM5D9VV9l47vR2GXea5e3sgUjCKTbJjQ8ghHIJL9v0dTN28HIaLGjlvaeM5+b2y+4WvJqdEsvjD8LgjXrEXbNyOlkwx1qqA3ompmUbhihO3ymWI1SUUTQJY5w9rfrK+XGm03Ub81wjfy5MAk</vt:lpwstr>
  </property>
  <property fmtid="{D5CDD505-2E9C-101B-9397-08002B2CF9AE}" pid="91" name="x1ye=51">
    <vt:lpwstr>XPz3PHs9LY4/yOOB24xYjjREfbiC4hdFwPL7k7d3P0rl20Fp97KLuyEETcBaonhUcO9qzgHc4g92q/eJISzEeEf124sJ2QC7gzW06+zericCyUWO3fbWrQN7mJnV7UDQfZ5jAiM3vh3ucW9iu8XSuTBDL38sdgXsOx6otUzEsvXMrAU5Jf0ljMIZssvULzavr0Nf/+pRElwMo9PRjIrLyNACk3q71sp1nz9FWUarW7pEO3YPblRjmvKbRwjABQZ</vt:lpwstr>
  </property>
  <property fmtid="{D5CDD505-2E9C-101B-9397-08002B2CF9AE}" pid="92" name="x1ye=52">
    <vt:lpwstr>Kkz7+Y9gRLXLN11gXR1MSNtSDZt3IRp00QBs8KlZjCWQIITntzwd1WUAMC54ekyvKdPYz3+tErqMStcP05OHAWDdNZ0Al2sHwIFLnHzr9Cuve4m0NAIbXXOVL7mkOVqjIX+aeTlLIaAfrCAOk71uIZHSRT5bVD8i56EbTr0IFdjA1yEroz/vBGvMjXebLCjOG9/rtEz65jeeqyFnZ3J8IbQYRUviFs8Arp09X2MHKN4JOFR7mpPaKD0nIAYjm3/</vt:lpwstr>
  </property>
  <property fmtid="{D5CDD505-2E9C-101B-9397-08002B2CF9AE}" pid="93" name="x1ye=53">
    <vt:lpwstr>g7AHN2H4t+t/fAPuMKvTrKZhMObkfDFbAxKN2NPy1aBdvG+vUqNdPsmVIn9YaF5BCMIWZxUQ4uxqz/v05DseLIYRORzjvv5wyF9wcv9h0se88bdJiX5qMjGuMp2KqYHhc/tIzCxiujpQ/nsn3jKC3UeC3qbM41tIs6DhsUWHZGoOvhEW/XtTzTtavOD8rY2Rn1qlZO0pXO9MjQTdEaQTslsbNYXFC4bCh8l92D9rHgiLnHR5cThqmN7SDy8hOPM</vt:lpwstr>
  </property>
  <property fmtid="{D5CDD505-2E9C-101B-9397-08002B2CF9AE}" pid="94" name="x1ye=54">
    <vt:lpwstr>+falEW0F+9UL9dS5yXJEZO85N7V4YR+ASux7q+CPND9IfJQvqzYTJqptj5E9mGRwqBSlZLApbysV5NLliY5FLMbL5CeGR0wL1v3CSgUQEfsa0QFFvqBgFwGqicbfYAEm22HQECr5NeLx6em3Pn7kZjzvrgVHqUmdf0gy8x6fTp7fsNk9rPPgelRrLbHloCuMa6LejH3LQ4TMQn1Yn7psuee3J7HP+i49TOB5TDgOC6YBuJP4ng/hYeX9i5+jOar</vt:lpwstr>
  </property>
  <property fmtid="{D5CDD505-2E9C-101B-9397-08002B2CF9AE}" pid="95" name="x1ye=55">
    <vt:lpwstr>ICmGSd7tns/0bZnWSv6+vTcwxqj23WjlG4mvhepSmecETxY/XOD6pk0t1valjqzv8D5rpIr0H6aCyCa59FkzZexPPN0AtVa8VKu/OJO5asxRDo9dKDOGZH4U5rW/po5hG+L2o+pDRJMs7kq4Vw3jRMcKclfBLu2dZx2Sdzh6y5TCTw1Wc97T+W4raiVLQgFtHgtLdMDxM80HUDMhb521998kdvv7Q15BJdqjwT3b+m+1MM4mYSfSlnazTtYXOP4</vt:lpwstr>
  </property>
  <property fmtid="{D5CDD505-2E9C-101B-9397-08002B2CF9AE}" pid="96" name="x1ye=56">
    <vt:lpwstr>cENGBkHZivjgt0QR2Km34HUpQi40GAyq3w6sLICe8UZGspdj9WIWADuMkoXZEC434hljzzJxneJNx1tJzABeJGeV9Hmq0rlupSEY6jL+efllWXLP67LOGh4/TgZm2MsPMmDWFC3+IezV/MOfjZfzSOAH2+Lm3QLJA042DNB8yk2E8S2pe5JJ2cNU3kCSg3OBPBsTXs9U8EWqVXXugOtWapCIs0LUhr0WzFGLyLWkLCXIH4etaHWjyyQXKLBtmGn</vt:lpwstr>
  </property>
  <property fmtid="{D5CDD505-2E9C-101B-9397-08002B2CF9AE}" pid="97" name="x1ye=57">
    <vt:lpwstr>C7fY8h8WLEwDnLdVzS6s9uXexpdSWwO9sj5lLbuPuC0as20Wn2+8amuJS1USJZe7D364jYWA86LyuepJu7WzHiAWOP9HS/n5BNeEZPtfrKxeI6U1tqs6KNMWhoMFVF2vE5LLRnP62SzzvGMGaC4mSun+HRrYNz1QomRYIFncNq0l+ekgLoGTqeYN8jTngIJYuxhbeRy9fKfORg5sufpPRusHV2dDgk2NFwNjDQ3fYS4LgMHGoFEDI/zHZU32Rhb</vt:lpwstr>
  </property>
  <property fmtid="{D5CDD505-2E9C-101B-9397-08002B2CF9AE}" pid="98" name="x1ye=58">
    <vt:lpwstr>7xEr8g6AsFFHN3NaSuqNe/rZf4+2gIQ8wBE+SuSchPHw+uspPsOYbxBPgokMK/gX9kLPd1Ar+XpExrcpBTLbHMzl+SvZaDy2i88emZYAWyCJ7jZUFtdtNLXLaO2JkS+1RteoGKpooWS+sRRhxfbMgNeU8b+ByupmCnOf7KePUBPm4YO8EmVzFa8rQj1PfW+zK+rXwvrgD+Otrg99u4t6ZFkosVzNKa/jS1oGb1HTTJjw4hLDLj2G7pEN4Xqk3L2</vt:lpwstr>
  </property>
  <property fmtid="{D5CDD505-2E9C-101B-9397-08002B2CF9AE}" pid="99" name="x1ye=59">
    <vt:lpwstr>Asoyp1VaGSCA44nMnwtqQjL+pN5xJlG6vRamafJWuMB9G+Wp4Zbd31auTf5lX9GkQSrqn+lPcxdqENd6XDSHsLx03ggzcaA+EejTjcZzaRAjNtmv3jg5EC3QzLbavHvRZyf/yMazhQiSNlmHF9Bnwe+5GShP/8o6Hrl33GbfovTOnqqfmrV3wGrJ2QMBAr4ObOYPe8cdFd9fFhOQl+FpFGl7z9MvDi6qywkWznLllBq/YPYxSl7sZXSEG68ilGj</vt:lpwstr>
  </property>
  <property fmtid="{D5CDD505-2E9C-101B-9397-08002B2CF9AE}" pid="100" name="x1ye=6">
    <vt:lpwstr>y59zr96BdggU+4AXKBQAfCC24H/lzx9PTY1lxuA6nlvLfn+qsy53etVsr9JANApL2PspjbMNbADkmGJxl5WMz4xSi+sk7k0qiSGIye8Yx9L+JFq0wPi8GsNK+DwdBlPaYh5anMiH+aFD0/90DZeslEJEeDZyYRrDBhcJDm1CWFbI+Aot21PfDyHCxM/dq3aD/9YKaqHohN2rjB8xetD1o29FlPF7YK3E1jC4mXB6YizXk8Ms5WELObcdPAtJgad</vt:lpwstr>
  </property>
  <property fmtid="{D5CDD505-2E9C-101B-9397-08002B2CF9AE}" pid="101" name="x1ye=60">
    <vt:lpwstr>PKa/ZqR7yKq6Dhku7qO9dpgDv1ATAuVnbkkq5BH1FtsTy9NbpWyGTzVxFyC5BMFnHvgFAG8EWuLSekpxAumf/rzH4KygcTtWIg0WuQmwT7DF2kbAWodtIJPddJQZP8WjmUhqEtpwEg+jzzOwGXZE+VptSNOXf9tx7CX3mSPIb4D0Ir2nYaXuPfxzvcjDRvkvfa2sveDeJ0RqRKIi0MuSPRHrMBCGXiXHoD4f/5PVK/EFUxI/Q7iFUIgixAxUSQS</vt:lpwstr>
  </property>
  <property fmtid="{D5CDD505-2E9C-101B-9397-08002B2CF9AE}" pid="102" name="x1ye=61">
    <vt:lpwstr>4Md75GCvY8uB2D/vDtS5a0tEeIumgYlf9Aso7mkuztOXH1tBvIm9YeTgkQluz9Igl7pVu53h05RFDqi5krV51g4v319vkpMj4w5y2mlTs8lmeoi/Bw772zw0xKsGGSavOVmSpn0CzHgXI4ljIKeKZ6k5yWUtxhvSoGv1TNTuzOy1a6TrnreQDCbZb/zhw0ob769DZ3VIqCQW3Pkk54Oq13i6zZEPTaPfx5ZagrGz0tfT92CQw1q3kshr7uKK6S3</vt:lpwstr>
  </property>
  <property fmtid="{D5CDD505-2E9C-101B-9397-08002B2CF9AE}" pid="103" name="x1ye=62">
    <vt:lpwstr>ZLEHvDm282v2705iRqtMCzCcW1j1I8jBWUR4bb/kdILiypxeEixnBW1u9tDLSmfdjv/+ZxmfwfljIKSeVFCmL0BsOMT1FCtDzNvrOIsTH7cPnF390aPy6mzTFaBTQomfGUI0SZujOBLh7wXdj4a6fZGCbsC7gp06haDdr+gIHh70/6gaIwanek10hndUYE0sSYefLopbls/Nx98AWtBtPqcs6zPiYo9rQoaYJLCmCEXTcbw5XSvXSkAbHIMR9yY</vt:lpwstr>
  </property>
  <property fmtid="{D5CDD505-2E9C-101B-9397-08002B2CF9AE}" pid="104" name="x1ye=63">
    <vt:lpwstr>maWennfZf5OoPj/fwgBZ77f+DUvE9v13ObrlSKInzaikpDMFow2wJHaYkK6sEvtt8eFapznKg390IgeciIP7h0tqyl72zrOQMy9TonZ3kCr+rohyPNFQRUJlIxq65BbrBS0y+TIIq+6q2tYHNwuNR1fx7vywX4W9wLJBmw81sH99/tqXIdiXoCfk0Ax7AZnYHCYXIn+hO579e4kfy85LQhxvZy8O8TQYLMWzaS/8rGEc4g/4fbKop8VTYT7mQlY</vt:lpwstr>
  </property>
  <property fmtid="{D5CDD505-2E9C-101B-9397-08002B2CF9AE}" pid="105" name="x1ye=64">
    <vt:lpwstr>DNqXKSEUnRYvNbmRPoqcnjk+kVcukIHHd9ALCYXs19wgqhVF2SudCZuBxvQQjKB9atnokgUhkb/EkcdAy9D2Z6VI5Y4pbfzub3dD4YgfG+nVb8O9BM0hQMqQd5JF4u8wDs5slWrqVBfPQq6MBpwqEdSwLdtDJb+Yd930U4npfjI3/IGP08eQqsg2zvIoJLPj1DC/BiTcpug1T6lS0Sd3D+6v7m5pi30qubbig+q0ApBknIB+RwVQpofQRyace9l</vt:lpwstr>
  </property>
  <property fmtid="{D5CDD505-2E9C-101B-9397-08002B2CF9AE}" pid="106" name="x1ye=65">
    <vt:lpwstr>l5MgIgVfntcJAQqyv45xZa/9t7qwo7cjGEzb+oSiHepdxhl5wWpnTc4Rjzq/zGs3tx/FtJnKFh6QAwZXliFLst5bV39cx6HjzSVHVovQGli5QEuZh767LA9YbHl/9zgjiUPf7zqqvxiyKW2033bssGjejfalFtmafVsyg6p6yRlMAu63oaRWFJycZde+XsMJGe9B2gHYtrihNGlPVTHWGqx/T1PcCWKWE2cOvHh67e/2gPd16O53smPio4H3C80</vt:lpwstr>
  </property>
  <property fmtid="{D5CDD505-2E9C-101B-9397-08002B2CF9AE}" pid="107" name="x1ye=66">
    <vt:lpwstr>6uqc92Ga0pe384KLqbOWoDuZIo5UxtCBK2iqS8+ONZp1kroeifxp//kKVAPmf9DSi0EKFkuoJYI4Sjl0++BziubO92NYBn3P5vnOjnnpnXogqzcNTcxPxLZWfITnfxUYY2IJ9hYiTGdQH5Kwukj/vLEKGrDvauKWduz1bYPeHlw2sUmL90KOzlDlESti6kJxBUVHefGZxAUwG3OSXhGk8rkK3FpfiuM/1H0VlsOQgFUfCDWOAElri7s8Od4JKvH</vt:lpwstr>
  </property>
  <property fmtid="{D5CDD505-2E9C-101B-9397-08002B2CF9AE}" pid="108" name="x1ye=67">
    <vt:lpwstr>2Y7mUMIdN+uSuBBHtrGBoByMxmc3RAdo6uZz7IrpfkY61c1Zdwkx3gQRMDyeG+ActbVSw91GbdPTyBG98O01zLu6enGonWd7+CIlUtXg2YJ9zyLdOkAGj9PgFCCRHEGoXkTStMOlTgIUgv+2cWc8cEfeaggmzyUun5pXtvydRMl3ml+/Hx/mFruU1sfmlV9UmPZoTYFOVaxarHnRHpJQuoJF2aHbnKFwrXyUhvzte783m4rViPV5fw2dv3/lQzK</vt:lpwstr>
  </property>
  <property fmtid="{D5CDD505-2E9C-101B-9397-08002B2CF9AE}" pid="109" name="x1ye=68">
    <vt:lpwstr>yVz9GfrfzN6bIUYBuEDNEXKjB8Fs7VylVkjk9r7zlum/LiOaF/Czh6LpOKaAc1WEgA/PwQWo4agt8Z6rJL8EYTxAirtmEMzrBndGt9EImXJwadJ+MBy8RSIzq0ot19QvlGUxmX2NO5c+SMO19Zg9fsvf30usVjOjZaYKvxiij+QFR/ZqfHNqL/QrbPzcWiZl3qWwuP1GKyV6znVmji6jabIw0Y8sXlooTGsc+zDpN8QmlsrfafT90i//IJpvXqC</vt:lpwstr>
  </property>
  <property fmtid="{D5CDD505-2E9C-101B-9397-08002B2CF9AE}" pid="110" name="x1ye=69">
    <vt:lpwstr>YX8zhNaLye1KZ7B0Zo/FPieVEWZw8dcvZMhmwV1cgydxt7N1bxMuTCNG6G6J0WEWkjuj6cR1F7YGQIxZEo4dwPb9YG3DhYPic7WEKHxCQcy+Zhz8G2Mnwem3RQAuEPUkoCtHA5Or2hlzkU7X6an4idsOd+8ng+8gJaQQ+SzIeQr5gGErHxABBj18Th/zpVrZlV/ebEaf2YJUHIyEUGK2uE88vT9SeAZQmC55NGUnSmeXF1XTa4gTHecMDmNp+JE</vt:lpwstr>
  </property>
  <property fmtid="{D5CDD505-2E9C-101B-9397-08002B2CF9AE}" pid="111" name="x1ye=7">
    <vt:lpwstr>m/hg7neaMUnfSzGf23RKdcuzu4fii+/dPrsS1XeIf5nE4VRzuPGqW94/AF2teV58ic7l8nd0247pMM2LcX6jYoqfuevfwDuWwNm4gZWwVBHDyywCzlh5qQGHvznBXClIJKogpx3CokfFctM4SvHvyQJ/gRYRXgQllUVzoeno9ojq8TJruobIbpE7uUHOnhQBsk0jCp2WG+5yxRxjKx3cyMRjCvU1wnxnOZZt8cLS60uwGciIr2RnRr6LhsheOs1</vt:lpwstr>
  </property>
  <property fmtid="{D5CDD505-2E9C-101B-9397-08002B2CF9AE}" pid="112" name="x1ye=70">
    <vt:lpwstr>v7xfppHnC7n0Vm/NRDTVy48/Ec5gJUq5U/uf3ovqM35+QdX9mswdoN0p9xXrmLcpjdul/aiRHvx84RhRD64TDz0LbA23jH6cPGuRDUcBjcqIG2AK2FP78SmYGyQohXiRSZor3icapm1UFpNNWazbqN83Bl7EubV724g+DCxx+FrQVUtVlD4Yu32TuGXXUglOaixYsHMhz8eORsnmcL5LpMIiZHffmgAg5K1AXOf09PbP5qFMJh7qp1jmucVxVPq</vt:lpwstr>
  </property>
  <property fmtid="{D5CDD505-2E9C-101B-9397-08002B2CF9AE}" pid="113" name="x1ye=71">
    <vt:lpwstr>txnBy/pOMTiLMMQ/ospUgElzXHDbX8TIz7pR2vLxU5Il0qXk/94fdfQDUEML+4IL0K5Xpi45xWLFnmrs6RgROKZQt8kzQR+xR791fEPzRBtoKh48pjHCsuvD26wYC9OuF9abZayBjaDleqVi77aYdNpLPA7gc2tIcS0M+f1cOrQQLFknfJTvXcL/VPSAT2YGNY8BdIhEcHMxvMRJjHbdOJ0wvQgteoU+OwJRFgJHkSoTT+aLdrcpto+IhTDYdAG</vt:lpwstr>
  </property>
  <property fmtid="{D5CDD505-2E9C-101B-9397-08002B2CF9AE}" pid="114" name="x1ye=72">
    <vt:lpwstr>GcUQ+6H6VukbXWIB3xeT4Oxb5NIRgIIdLmDBf/N6O3DFPFosxDmA/kbEMtX0IvYxGb0mOeVRmNibZuioev8iqC3Natii5du46deNd5D2AJGPZDqFJJk8bvCeue+XIt0wwDbPXL2Hb9adzQWyDjs57RaTSX+3o9c824kq4wuhwPVLm5IqHQfUrtCraQQjjqadDE6iagLHIDCbDpndlbUBDMvWi5W1/8GejVLtgvoUzJASaDwF2A3irOXc8yw+9C/</vt:lpwstr>
  </property>
  <property fmtid="{D5CDD505-2E9C-101B-9397-08002B2CF9AE}" pid="115" name="x1ye=73">
    <vt:lpwstr>ywYC69ZmNya6+baNvvc2xlzNme6u/nNkCZ2WujP44LlL5AohSfqhoLfegb3DH/9FQ/QvWa2c+IaQNG4jViG/pqKQ1p14JT3A688zIF7K/x/jNMK6f2OXS1v5rOrOTWTWiaWSCQfA4GpVjka48zEI4JTwqf+MBxw+oscTky5SKwuiurx3pbyZXxuUjg98sAyRLn9UFkgAz7xvqO1YpNrXPTWKny9fim1NBw15L2yFTfwD0ut0pwd+P3JqM4BE3tN</vt:lpwstr>
  </property>
  <property fmtid="{D5CDD505-2E9C-101B-9397-08002B2CF9AE}" pid="116" name="x1ye=74">
    <vt:lpwstr>Yg+qbGx1nezadCr6Qil7Uxil++EZWhLjafeD83sZ1r+40K7LmRcovG71ZzhuKBmUMyYJLXJqaYfgL2uSRIIy7m9Mc4fLn8X6ilR0v8tsw7L60PqYQAd6UDkrmdXJ5cdSjY9vAm25vq3T8dPAzd9P5xIR5VAFFj1Axaey0/GwWxqMXGQi+y5PqLio2gnwkanIiqeAr32wRoHX4NdZLb9Va+1XNJxxh4A83ZUyCXEhIk2LrBRtx+NVdXYpV+LLIF/</vt:lpwstr>
  </property>
  <property fmtid="{D5CDD505-2E9C-101B-9397-08002B2CF9AE}" pid="117" name="x1ye=75">
    <vt:lpwstr>E8amFA9jT29Pj5R5goB5tuwdUr1NqlGK5hjaY6KPkE0unKkOh4ZifkebhqEIz9RBTx7LelJ24O5/d2uR7Xo/L7BC8g605bUVhnC8NTZp3Oj2R33roJqypZVk1udfOGcG96+pKkpEKP0YEaicrxaZxjxoPmLqiJph+TUqLMwzC84bz1IruS5Lp9DoWHZm0BRTQ33TuUuGycb3SpNsSf1UcdaxsJzOFeA/5pN7T7GBH0FWFAucK/nPraEN97se0LT</vt:lpwstr>
  </property>
  <property fmtid="{D5CDD505-2E9C-101B-9397-08002B2CF9AE}" pid="118" name="x1ye=76">
    <vt:lpwstr>LwXeWuH2h2KHsX1wbDtMVwPW0XD+pIKxvmSlsBni9pMiA0n2C0venlyh+u2L25d5aIpkF6xi8CL5icoPsyIvaaxiBQFOyxZbIsK63T6S/cGfFIu4jb/e44S/MHiOiATK+aL8oo8b5nyvsN1k3XFQQKs82CXPbRA3oG4jV51aOsNMZpx96f0DezzNJ8raPxPk22vVA8fniGSRHIOydKfvxidEwVbFd4KYaPBvUBHR89muGfl4GSaH1OXYGmWCXVP</vt:lpwstr>
  </property>
  <property fmtid="{D5CDD505-2E9C-101B-9397-08002B2CF9AE}" pid="119" name="x1ye=77">
    <vt:lpwstr>PH6WNhfKlb64v7TD/IDHiYwigVg6VvD6Ed18Mf2dTvuLPD8BiFI7gNphLkka1ZmMNegFL6+zZNhyp8udK7veLQGsGDj/Q0avGrWwlWB1y8FkfYKA1bIPI1ufsN0y2wk0jakUGHFG/1RCsYk/o2kBgDQIMHmzVsOdBiQrbxhidKw72fYl7MnaS0McGiH2LgPVbATu+kNjbHgexM3iZjU3fNmZALzyXq3xT5ekGTaOBGV4aFcaIiVt8VLeImh9YoB</vt:lpwstr>
  </property>
  <property fmtid="{D5CDD505-2E9C-101B-9397-08002B2CF9AE}" pid="120" name="x1ye=78">
    <vt:lpwstr>W0DXJWBOUV6H0KaYjrqq8VE3yGlL9RvIU5sC+j17IljZlRMb3/kX1zib33LsX7Zryo2CF5xog2wpVGUQIR2tpJQSLa+wIRStw6avATa87eg/tT0npufu2nFmy3as4Ppp4vZVe9kiHvB1tF1PKvkgav+gnakwVGvl2m3/fnocBnJhaAeSsCix0aVArqfj/SuZJvnQLhomc/RZjyyXRH/vr230f1MAlM3rnRhghXv+fdh9m8nQNG25SHrb0eCsiUA</vt:lpwstr>
  </property>
  <property fmtid="{D5CDD505-2E9C-101B-9397-08002B2CF9AE}" pid="121" name="x1ye=79">
    <vt:lpwstr>FMDFxF3olPt+wKwStM2mKDZkbFIOV+GBgl3GPsoy4Ja2/kdB5/Z+AlBZdoTvpytK4aRp2vsjEZdH87iV0q2ViROc6UtJJ4J0/kNXPN8ptrXLntaYs7rpTRYAtmjAiCSpx86l5SHu2LxeR67jnJQUNrvcBLI+lEfHd1eNEBgjJmsDjlv77xIcYeeA5BtNvrMGR4meaU9dd6U48BfsBvebX6wk4Xq15bnZ1ohONcGJd+gciWoSVOtnLQO0bUsGU8U</vt:lpwstr>
  </property>
  <property fmtid="{D5CDD505-2E9C-101B-9397-08002B2CF9AE}" pid="122" name="x1ye=8">
    <vt:lpwstr>X5DMR95l9llZc+6sY47JCcGqJmiM13HPLl0nqbOb0+2LNGwwXwO7wQy6t7T5KAQefzXCz9jgHV0qzrq5USccJRF1rX8uKiL9Z/hZEWDPtXOcQqVofXsyIcJg4OP3NpuM12/5WF+EqHaFckO0u3fpPDPYXwxbpM471nGZ2ZH5hLaqiVFQdBIyS1AyHvJTi5CI3j/U2tk+Viq7yCKTe9tKXacKdloUJ2GNTwbC1Xgfi+R7SJ285F5qiPgDLuWn5sS</vt:lpwstr>
  </property>
  <property fmtid="{D5CDD505-2E9C-101B-9397-08002B2CF9AE}" pid="123" name="x1ye=80">
    <vt:lpwstr>69pEoH3BgtkPQDP1OPq/NBKDR6HZ5medPkRNHkVD190a2gZVCxmlCMrnl1z7MeJAFL+JZzHUrIFH9mNd3GunxxEWeelVVdEuzvPozBJvlJQ6mwudnCF+7Ah716IaxHYz6JqyXgUrsKIyZSX6mozYBEQpCj5ZoGQZjs3Y9bnL9Hzf3DqSYHJDS6qxbxt8A0Mp9dXIGGWWOKRDWo9O0r2+yP4dZgBeX5OU2tzx+xpNPrVYhf5fULBBNnri7/hT2se</vt:lpwstr>
  </property>
  <property fmtid="{D5CDD505-2E9C-101B-9397-08002B2CF9AE}" pid="124" name="x1ye=81">
    <vt:lpwstr>v2CqQuOdOmoVEP8iEZymqxm3bB3Rgcx7zla3qeJOxVyyY0OKmoKbcapRKWy54xwOkLPwv36W+bKOaBxCf+MWp7+Tm0uKGIYEolB3IXIFkizHduTgXt4McPJyfbxm5QSdqpk42MuhvWp8iveKgKjj/1GRnzhjGYJ5Sy1W3I83B91Gx/nEi8diLd4jLwUVRYwfA4rio6YEu5tkC7iGGvXYwM/OiAshessVmaTQ1xTuTIOzv6/T+JxrhD+JFjMCr+Y</vt:lpwstr>
  </property>
  <property fmtid="{D5CDD505-2E9C-101B-9397-08002B2CF9AE}" pid="125" name="x1ye=82">
    <vt:lpwstr>Ue2t1cNr+dzgA8u/JIJTQ0gY5/+TBzNwsegXbmKImK4Wb8yTc4lGWw1OGkCsxbUvyOR02eE7mcg8+VmBXv2aUyNLkMfTZazWqwJdeGBRLye9f4WC/PxRe6HH2DMLI/WnuPXaCQMfyCVAkel0qZA3Qu32NfwMsXiqaKcn6tVfeXLz9hcSnJuBqTUT3k28pc3HaNIVvsimUHI+YldFD1+r90Vsy4dHvbTIhIxIQA01BWFVa5clB8rXs65XJODLmYO</vt:lpwstr>
  </property>
  <property fmtid="{D5CDD505-2E9C-101B-9397-08002B2CF9AE}" pid="126" name="x1ye=83">
    <vt:lpwstr>uhxe6bfIfhqrd7Lyhi+7Nj7dThWZ9cFJRRPU0Ncsd6a+zjaPBcVBIDq8EEpsHbfkwffexZwiadfXZs3IFvXERK4QOc0Hmyh+gbAs6rs+xNl4MI5YJ3RbCcUsAiAJuhJN12NzYWFnRDf/Cqksk/05xGHjo/HebsMZ39SvyiCRbYbX1UFXQBji1Sr3YRDAkKZuiP9hFZB3l2sbZn9abCwX22mBu8Uocy+1JYoA/HZfy1lyYhsnmDQ6CrNJDr7/gNL</vt:lpwstr>
  </property>
  <property fmtid="{D5CDD505-2E9C-101B-9397-08002B2CF9AE}" pid="127" name="x1ye=84">
    <vt:lpwstr>YHoIJgPfA76jKDR30GdyLoym5H2ifYBX0ZdKXjU/ZNRQijKd3g9wFUDqTJdYjZsmL19+kMtq1OV39uggmsvVqii/ZD8Vo1BxOrwNRRIOQTMak3Ir2XAtUL71WBZAY5h1hfiFu0/v0baAbx4/HBT3LtP7Dneb8jcrM0GrSwf93LnB676WZHR2xJ/++Nqz5CSOjN6UIwpQLApj5DDPPNhQeXi3Nc3t+OVGFkFUGiZ87De3jE+p+ZYaqr5K5uS7Hl+</vt:lpwstr>
  </property>
  <property fmtid="{D5CDD505-2E9C-101B-9397-08002B2CF9AE}" pid="128" name="x1ye=85">
    <vt:lpwstr>oTTJ0wWMhRu17yDYb7dcycz0m21804XEhddPWXJt+m/NGaIgJS8PvxovQI2qP14r3OCJsgkXFSkCI45m9PNEZSRIbCRc3Yd/y5sAKQcRQuh79W8UD8rZiEqoFZXyBIsqcYfj4RyIf4lWP0tg9iJqKg07jNzQnKdR9kN2/TzvOTvWnLoZrxomY2bpRsElghcb4thmt5CpjRBK9hOFvhM6CVm4751ygqzyd+ZjBHHrMLOEavR1FfQpakH6MpUNSZt</vt:lpwstr>
  </property>
  <property fmtid="{D5CDD505-2E9C-101B-9397-08002B2CF9AE}" pid="129" name="x1ye=86">
    <vt:lpwstr>aAJ2XohqUKNXtIwpwK/6Hx+vW0r7oA+HaFtFy57ktOi8A1moQ0TbMSDbWXALv8DBuJAFXesEcgy21jLKPkkp1j8xmkWEHP7XZfurT3L49hRPnLSXf92CLhoM/yFHeSDr/zJEsdAZ7wUkefW3gnHh5fZEDpZCoeGCku02pmqdeFj4j4Ft06dI+SGioW29nxF10P9jqAULfeN7kWUxHWz69cCfzDp0ZPnoTFBMnLPYy8ZevtaxSx5MiVKlWtQcNcS</vt:lpwstr>
  </property>
  <property fmtid="{D5CDD505-2E9C-101B-9397-08002B2CF9AE}" pid="130" name="x1ye=87">
    <vt:lpwstr>OQe2cOee+bpTTIfiJGG3+DeuZyd/o5O7/j0w9jtb6fdsA+KrswYDwJB/BAd5nY8Slqu+cboyuMFgiltzyOMlxJnMFkoHfs6BPv1S6jU+i3V1pSpXxSe08HXzYm0GGfHmXxqvOJ4Ji5lW6z5rhySHHgiCFf0C7QFdbjEIUd8VI7WSG8Ph6ienzrHPw8MW39gd7mSSo/y2ND+WauwdeGwFgbV4jXEAWvq2hzoqcDDpCW2T8VZCYe0Us6RurOfWPFH</vt:lpwstr>
  </property>
  <property fmtid="{D5CDD505-2E9C-101B-9397-08002B2CF9AE}" pid="131" name="x1ye=88">
    <vt:lpwstr>k95mVY2GZOJA/pNZQ3zwyVPw3GeeRH0aGYU/pebw+MxmFIutsBhPEDx2upaSxr2YaZUfYDJD4ImI0dMe+uq31rJu4iY8Y/jjhnJHOk5nuRcQWBmNL/k43Io2VAX3HiIJL75t7GQfYlguhXOCbAAF/l6kviv5p2PyfpejmSw+KQGHqkBMtrk3n6hbYVfHIljUR0X46uTIHvdOWHStBPW5Ph1rNsW0hke0YmRDKI6xyk53Wo/nCJm1ZIF/aaTiPz9</vt:lpwstr>
  </property>
  <property fmtid="{D5CDD505-2E9C-101B-9397-08002B2CF9AE}" pid="132" name="x1ye=89">
    <vt:lpwstr>hQ5GPdh/ZCWVYfKGhQYiKGwzyodmNG5/QEAL0lR+XjHNTdQuLbTFAakIkkjm8UgSV1013pMIfQjHLTEer1dofeOQ2Yi9u4xIWk5rqB//25aS5rR/0ZpbEK7DUGmWxkEVPPWl65uL5JiAyRLaVj08pcXLqtVlGC84sCe8mVd0i6d5T33qfZBM+g8WbfvhYpceF6rTiB/AdqDZoxV0bwly7edICNA8t75H7mW961pzolqK4M+yZ1BnvO2KHzCTsJ1</vt:lpwstr>
  </property>
  <property fmtid="{D5CDD505-2E9C-101B-9397-08002B2CF9AE}" pid="133" name="x1ye=9">
    <vt:lpwstr>EM3A5I8ERFbAA4HEfEu71lB4nD+7Yiljm+KHomgXsxxBj3fvUYbPCSauD4ZKDS4B/aeBjzhNtx16ViqjMvTNyskyudqEEUhoE7Wcu1G4Xnl65doJ3P9B7BtWi8x5nx7qFrR774rrSBzijWPKC5jXi61OCtMmZj16XiHcZ0YRXIIYrA+7qqiqBvD+3cymW1jVXh4i+IMuzNSU41IuadwWMYsLt8zZBaWNgozo57Qp2ZAQ6kwZh+tml/OnOAUygfh</vt:lpwstr>
  </property>
  <property fmtid="{D5CDD505-2E9C-101B-9397-08002B2CF9AE}" pid="134" name="x1ye=90">
    <vt:lpwstr>/dSUjoPuvg2KZpNvVDpeCaEIhab/J1QIW9XypNQ26V8xsqYkBXBcPume3Cp2Na5i9YkYaQ5yVPjV9s1TBIfs7ro24AdbO2HKjMw4rZbgsx6Y0I0iXY3cPToe2emJH32nlOFtUGCTBruDnc5ZwL7+UI3FJJYoKRA8MiOTD8O2xNIPj9VsYC1MFGS5y7pCyjVIbHW9xFzUG6DXGebXsu+asAbbi2dui3JFTqkkIDkyF/lBVFkIwL7SSuTzhUElBhE</vt:lpwstr>
  </property>
  <property fmtid="{D5CDD505-2E9C-101B-9397-08002B2CF9AE}" pid="135" name="x1ye=91">
    <vt:lpwstr>arzAcQZnIRJhtlLK2LyKoz9Hn95L1Q0BKdE1TiaezDVw6ZK+urB6PMKMMDMJ4FxUgtaPdcYSpTWVBEwQiJhmhPKnr4VptViK5bByYppY664TreRBfN+MeW54PIhUbqEtBMmvQoadWzuka577hD9gpLtSdE7MhihPvFxWyaZxNOR/L9oeCzBS6QiVhdUiTh3zImI54ejag2c+iK8VT964bq22wa6JMhR3eSZHCuyeDK3Bf6bv+cv5ICgQvpNfyYt</vt:lpwstr>
  </property>
  <property fmtid="{D5CDD505-2E9C-101B-9397-08002B2CF9AE}" pid="136" name="x1ye=92">
    <vt:lpwstr>GAP+s8km6np6Kih5uel6QiAyvMZQi+k5rRYS4lAHe3+1WJTFiEV8P4+5jiQ1occ/VGgTsYTlOjqqTYFKywNmpxAwXGjdiroh3EeI1u5xB+ERA5gsCkacvfLeoJaucMObfcX2l7Do3qDyjjKhbDobSg357TJj2SsK21DRDQB3JnVMKwoPRLkl/4zJ0pmWm0O02hxh9C6qAiPtqKAY+RmfI9RItqc3W17KMh/aypfjBGBItvvgboOmu125iWsp5fd</vt:lpwstr>
  </property>
  <property fmtid="{D5CDD505-2E9C-101B-9397-08002B2CF9AE}" pid="137" name="x1ye=93">
    <vt:lpwstr>qmNs125HBN4AsCGpA5ovAPqYQLYdE/PZALvoliWo4tlJfa7jHG5RjWbeq/ZxUPT/WD3d/v9wnUl51zHOASDiSLwS/MUrw95V+9WxWafCwUYIISScEmQ/c8gAyZT5FDtoz12skvWR6c2Hlbh9j1mXurMtTsan25ah2hUD2GBJM39FgSz8QaxbG88YVEQ6lYdZbqUyJuCFUJnhXKZ6DmZLh2mjJUfqnWP0of925EZdWM7krJKN+O6k2Y0FHRBjEFJ</vt:lpwstr>
  </property>
  <property fmtid="{D5CDD505-2E9C-101B-9397-08002B2CF9AE}" pid="138" name="x1ye=94">
    <vt:lpwstr>5HuzpfMqZIr7xZkaSUzh7a0ZCNYj0GsAv0yLCgW0z+bvFLaBf/5iktiw2HN6E1kiuYebQE9s/hlmCU/GafNrrpE+yvJOrxD83LYfmikye8bMe6aF2dF1bHIIHMW5f9Dti80C64vsCs3+qp5RNfIlRFVB8FGm+3tRMa2YqZqZ9PULWyTiVuhA1b8cXOvDB74/nEfBoXDjCludxm6W2fakhOwVDLJhJOGZ4CiHCfoh+KTgIxq+jx8AiXeZCFUJECK</vt:lpwstr>
  </property>
  <property fmtid="{D5CDD505-2E9C-101B-9397-08002B2CF9AE}" pid="139" name="x1ye=95">
    <vt:lpwstr>RrHi/lciDzTwZeqAoM01KpiN5oQUiA2Wt1DGqBoynvJZ882hKgoMaLz5b5sxI5unUMwMG+CpCDGtQW0JZA4M4pliWSYfgTNZc6ctjS2co3OKA30ueZvtNodr7tbCXqvK8Kc8cnY+xpEjh+2pcrZzvRIKHE+e/TYESpdHEo31IF9KypK4U5zwEUeckZCWBlC6BC8JHpAXpXPB3Yf54ODBHPEubKyUbknXbeTpxP+ia5R3yBrSBYSr5PKK3V6VZnB</vt:lpwstr>
  </property>
  <property fmtid="{D5CDD505-2E9C-101B-9397-08002B2CF9AE}" pid="140" name="x1ye=96">
    <vt:lpwstr>QEJdUj36Ux7ea3QlEPL8/ummgULd1juNgA3QR0KfNhQPSsmtvMaL+f3YQ0WSrxl4VZfk7rG0aAFQOSvu3JcyYLO/1AgV96MQql11ie9Al4Wrw2BpNdGaM5zVdqHnGbJvA74HfEWiH9gw55DxGpQKRdVQ37NA2E0ubVyV/nG4W8oApO/tS9bxZFfPckd4OcR9417txpbuuQ2tyK1sIWiwTTDP8X8T63G03Uf9gb6Kpszw22oUQeFdMX68eqJuOnI</vt:lpwstr>
  </property>
  <property fmtid="{D5CDD505-2E9C-101B-9397-08002B2CF9AE}" pid="141" name="x1ye=97">
    <vt:lpwstr>WP0K0LJjWi6H5DPiIufbXp1MU/Ji9a7CHwvtqGZrZJUNTwoULWFo+Nv4JN2/ryAeBWafSs7B9c+OX6Hd5WadS+LKL0lD1DsfyuzhQPiy8Fngu0XTTbM1FcKZDTMQnPolaFgtSX6Kl6/bQuJX2KrxbFou4LFOcJfRiqjf1BE6ukywF167f78qz7ZntDP9ln9z7yE55GBb7r/FmKhncspmgGYXwGx0KIibL7fXDVDAAXzmcrKFaSmK0nTUwph4/Gz</vt:lpwstr>
  </property>
  <property fmtid="{D5CDD505-2E9C-101B-9397-08002B2CF9AE}" pid="142" name="x1ye=98">
    <vt:lpwstr>D3wVwDGA2tBwJoA7yshC4i86dyuLwDza47TC313+8ZvbPoMMYgabKZFuPCa/4vOIwHbnncGD+e9BXWnBjIoa3xsvl0MI3AZM2U6cIZaPAtB+1DH1MyhYNEzYBHMDMMcZWGrp+7v6fBxEpMhhSNP+orq/WUYrqNzoW42A8aDCsTqw8AWeX09xSLn79NVPwQuuGaPsI7HjVpvR9+Mj7kshZGhSKQQdXQWI5tqfIVEPOEP9k87vCJu8nKnUGsCWQEA</vt:lpwstr>
  </property>
  <property fmtid="{D5CDD505-2E9C-101B-9397-08002B2CF9AE}" pid="143" name="x1ye=99">
    <vt:lpwstr>Ep2t9mJjuvbxjWRf15Vc5aXurmsk4Gq4VA+LnJy4whuVmNNSUDKbNbfd3oz4+sLaGtV9gyHjbRtK6JOksiKrWLlzpK3Z4NGGEKZVQp/uMFb4oYBCrsDsoNqV+Fn7mYsn96ifkqoagfbucDKtqyDGdgvefPA0TYn8V0EwQ3Ux4PEe7wVnIXNWqjTnN1Xv4fJFmKPnLHVc6qHHvkmuCOhTd62zffdVqK9GEKZMmUHKUhX2PxzcyNtv9jSbbp0vcBl</vt:lpwstr>
  </property>
</Properties>
</file>